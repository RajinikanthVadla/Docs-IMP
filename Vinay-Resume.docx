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9F02" w14:textId="77777777" w:rsidR="002A2D94" w:rsidRDefault="002A2D94">
      <w:pPr>
        <w:jc w:val="center"/>
        <w:rPr>
          <w:rFonts w:ascii="Arial" w:hAnsi="Arial" w:cs="Arial"/>
          <w:b/>
          <w:sz w:val="10"/>
        </w:rPr>
      </w:pPr>
    </w:p>
    <w:p w14:paraId="0B671E06" w14:textId="54E22914" w:rsidR="002A4C03" w:rsidRPr="00AD1DB7" w:rsidRDefault="00833AE0" w:rsidP="002A4C0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V</w:t>
      </w:r>
      <w:r w:rsidRPr="00833AE0">
        <w:rPr>
          <w:rFonts w:ascii="Verdana" w:hAnsi="Verdana"/>
          <w:b/>
          <w:sz w:val="20"/>
          <w:szCs w:val="20"/>
        </w:rPr>
        <w:t xml:space="preserve">inay </w:t>
      </w:r>
      <w:r>
        <w:rPr>
          <w:rFonts w:ascii="Verdana" w:hAnsi="Verdana"/>
          <w:b/>
          <w:sz w:val="20"/>
          <w:szCs w:val="20"/>
        </w:rPr>
        <w:t>K</w:t>
      </w:r>
      <w:r w:rsidRPr="00833AE0">
        <w:rPr>
          <w:rFonts w:ascii="Verdana" w:hAnsi="Verdana"/>
          <w:b/>
          <w:sz w:val="20"/>
          <w:szCs w:val="20"/>
        </w:rPr>
        <w:t>uma</w:t>
      </w:r>
      <w:r>
        <w:rPr>
          <w:rFonts w:ascii="Verdana" w:hAnsi="Verdana"/>
          <w:b/>
          <w:sz w:val="20"/>
          <w:szCs w:val="20"/>
        </w:rPr>
        <w:t>r</w:t>
      </w:r>
      <w:r w:rsidR="002A4C03">
        <w:rPr>
          <w:b/>
        </w:rPr>
        <w:tab/>
      </w:r>
      <w:r>
        <w:rPr>
          <w:b/>
        </w:rPr>
        <w:t xml:space="preserve"> V</w:t>
      </w:r>
      <w:r w:rsidR="002A4C03">
        <w:rPr>
          <w:b/>
        </w:rPr>
        <w:tab/>
      </w:r>
      <w:r w:rsidR="002A4C03">
        <w:rPr>
          <w:b/>
        </w:rPr>
        <w:tab/>
        <w:t xml:space="preserve">                               </w:t>
      </w:r>
      <w:r w:rsidR="00AD1DB7">
        <w:rPr>
          <w:b/>
        </w:rPr>
        <w:t xml:space="preserve">                         </w:t>
      </w:r>
      <w:r w:rsidR="00E379FE">
        <w:rPr>
          <w:b/>
        </w:rPr>
        <w:t xml:space="preserve">   </w:t>
      </w:r>
      <w:r w:rsidR="002A4C03" w:rsidRPr="00F7387D">
        <w:sym w:font="Wingdings" w:char="F02A"/>
      </w:r>
      <w:r w:rsidR="002A4C03" w:rsidRPr="000D0B58">
        <w:rPr>
          <w:rFonts w:ascii="Verdana" w:hAnsi="Verdana" w:cs="Arial"/>
          <w:b/>
          <w:sz w:val="18"/>
          <w:szCs w:val="18"/>
          <w:lang w:val="fi-FI"/>
        </w:rPr>
        <w:t>:</w:t>
      </w:r>
      <w:r w:rsidR="002A4C03">
        <w:rPr>
          <w:rFonts w:ascii="Verdana" w:hAnsi="Verdana"/>
          <w:b/>
          <w:sz w:val="20"/>
          <w:szCs w:val="20"/>
        </w:rPr>
        <w:t xml:space="preserve"> </w:t>
      </w:r>
      <w:r w:rsidRPr="00833AE0">
        <w:rPr>
          <w:rFonts w:ascii="Verdana" w:hAnsi="Verdana"/>
          <w:b/>
          <w:sz w:val="20"/>
          <w:szCs w:val="20"/>
        </w:rPr>
        <w:t>vinayveeramalla7472@gmail.com</w:t>
      </w:r>
      <w:r w:rsidR="002928FF">
        <w:rPr>
          <w:rFonts w:ascii="Verdana" w:hAnsi="Verdana"/>
          <w:sz w:val="18"/>
          <w:szCs w:val="18"/>
        </w:rPr>
        <w:t xml:space="preserve">                     </w:t>
      </w:r>
      <w:r w:rsidR="002A4C03" w:rsidRPr="002928FF">
        <w:rPr>
          <w:rFonts w:ascii="Verdana" w:hAnsi="Verdana"/>
          <w:b/>
          <w:sz w:val="20"/>
          <w:szCs w:val="20"/>
        </w:rPr>
        <w:t>D</w:t>
      </w:r>
      <w:r w:rsidR="002928FF" w:rsidRPr="002928FF">
        <w:rPr>
          <w:rFonts w:ascii="Verdana" w:hAnsi="Verdana"/>
          <w:b/>
          <w:sz w:val="20"/>
          <w:szCs w:val="20"/>
        </w:rPr>
        <w:t>ev</w:t>
      </w:r>
      <w:r w:rsidR="002A4C03" w:rsidRPr="002928FF">
        <w:rPr>
          <w:rFonts w:ascii="Verdana" w:hAnsi="Verdana"/>
          <w:b/>
          <w:sz w:val="20"/>
          <w:szCs w:val="20"/>
        </w:rPr>
        <w:t>O</w:t>
      </w:r>
      <w:r w:rsidR="002928FF" w:rsidRPr="002928FF">
        <w:rPr>
          <w:rFonts w:ascii="Verdana" w:hAnsi="Verdana"/>
          <w:b/>
          <w:sz w:val="20"/>
          <w:szCs w:val="20"/>
        </w:rPr>
        <w:t>ps</w:t>
      </w:r>
      <w:r w:rsidR="002A4C03" w:rsidRPr="002928FF">
        <w:rPr>
          <w:rFonts w:ascii="Verdana" w:hAnsi="Verdana"/>
          <w:b/>
          <w:sz w:val="20"/>
          <w:szCs w:val="20"/>
        </w:rPr>
        <w:t xml:space="preserve"> </w:t>
      </w:r>
      <w:r w:rsidR="002A4C03" w:rsidRPr="009E2480">
        <w:rPr>
          <w:rFonts w:ascii="Verdana" w:hAnsi="Verdana"/>
          <w:b/>
          <w:sz w:val="20"/>
          <w:szCs w:val="20"/>
        </w:rPr>
        <w:t>Engineer</w:t>
      </w:r>
      <w:r w:rsidR="002A4C03">
        <w:rPr>
          <w:rFonts w:ascii="Verdana" w:hAnsi="Verdana"/>
          <w:b/>
          <w:sz w:val="20"/>
          <w:szCs w:val="20"/>
        </w:rPr>
        <w:t xml:space="preserve">                                                         </w:t>
      </w:r>
      <w:r w:rsidR="00AD1DB7">
        <w:rPr>
          <w:rFonts w:ascii="Verdana" w:hAnsi="Verdana"/>
          <w:b/>
          <w:sz w:val="20"/>
          <w:szCs w:val="20"/>
        </w:rPr>
        <w:t xml:space="preserve">     </w:t>
      </w:r>
      <w:r w:rsidR="002928FF">
        <w:rPr>
          <w:rFonts w:ascii="Verdana" w:hAnsi="Verdana"/>
          <w:b/>
          <w:sz w:val="20"/>
          <w:szCs w:val="20"/>
        </w:rPr>
        <w:t xml:space="preserve">   </w:t>
      </w:r>
      <w:r w:rsidR="00C77A3E">
        <w:rPr>
          <w:rFonts w:ascii="Verdana" w:hAnsi="Verdana"/>
          <w:b/>
          <w:sz w:val="20"/>
          <w:szCs w:val="20"/>
        </w:rPr>
        <w:t xml:space="preserve"> </w:t>
      </w:r>
      <w:r w:rsidR="002A4C03" w:rsidRPr="00F7387D">
        <w:sym w:font="Wingdings" w:char="F028"/>
      </w:r>
      <w:r w:rsidR="002A4C03">
        <w:t>:</w:t>
      </w:r>
      <w:r w:rsidR="002A4C03">
        <w:rPr>
          <w:rFonts w:ascii="Verdana" w:hAnsi="Verdana"/>
          <w:b/>
          <w:sz w:val="20"/>
          <w:szCs w:val="20"/>
        </w:rPr>
        <w:t xml:space="preserve"> +</w:t>
      </w:r>
      <w:r w:rsidR="002A4C03" w:rsidRPr="009E2480">
        <w:rPr>
          <w:rFonts w:ascii="Verdana" w:hAnsi="Verdana"/>
          <w:b/>
          <w:sz w:val="20"/>
          <w:szCs w:val="20"/>
        </w:rPr>
        <w:t>91-</w:t>
      </w:r>
      <w:r w:rsidRPr="00833AE0">
        <w:rPr>
          <w:rFonts w:ascii="Verdana" w:hAnsi="Verdana"/>
          <w:b/>
          <w:sz w:val="20"/>
          <w:szCs w:val="20"/>
        </w:rPr>
        <w:t>9059287472</w:t>
      </w:r>
    </w:p>
    <w:p w14:paraId="0DF78F78" w14:textId="77777777" w:rsidR="002A4C03" w:rsidRDefault="002A4C03" w:rsidP="002A4C03">
      <w:pPr>
        <w:pStyle w:val="BodyText"/>
        <w:spacing w:line="360" w:lineRule="auto"/>
        <w:jc w:val="both"/>
        <w:rPr>
          <w:rFonts w:ascii="Arial" w:hAnsi="Arial" w:cs="Arial"/>
          <w:sz w:val="18"/>
          <w:szCs w:val="18"/>
        </w:rPr>
      </w:pPr>
    </w:p>
    <w:p w14:paraId="6D47A66A" w14:textId="77777777" w:rsidR="002A4C03" w:rsidRPr="00A40D57" w:rsidRDefault="002A4C03" w:rsidP="002A4C03">
      <w:pPr>
        <w:spacing w:line="360" w:lineRule="auto"/>
        <w:jc w:val="both"/>
      </w:pPr>
      <w:r>
        <w:rPr>
          <w:rFonts w:ascii="Verdana" w:hAnsi="Verdana" w:cs="Verdana"/>
          <w:b/>
          <w:bCs/>
          <w:noProof/>
          <w:color w:val="0000FF"/>
          <w:sz w:val="18"/>
          <w:szCs w:val="18"/>
        </w:rPr>
        <w:drawing>
          <wp:inline distT="0" distB="0" distL="0" distR="0" wp14:anchorId="6B153BEE" wp14:editId="2352AC62">
            <wp:extent cx="6858000" cy="23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812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16B5" w14:textId="77777777" w:rsidR="002A4C03" w:rsidRDefault="002A4C03" w:rsidP="002A4C03">
      <w:pPr>
        <w:spacing w:line="360" w:lineRule="auto"/>
        <w:jc w:val="both"/>
        <w:rPr>
          <w:rFonts w:ascii="Verdana" w:hAnsi="Verdana" w:cs="Verdana"/>
          <w:sz w:val="18"/>
          <w:szCs w:val="18"/>
        </w:rPr>
      </w:pPr>
      <w:r w:rsidRPr="00331C1D">
        <w:rPr>
          <w:rFonts w:ascii="Verdana" w:eastAsia="MS Mincho" w:hAnsi="Verdana" w:cs="Verdana"/>
          <w:b/>
          <w:sz w:val="18"/>
          <w:szCs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SUMMARY:</w:t>
      </w:r>
    </w:p>
    <w:p w14:paraId="471C14AA" w14:textId="0A6BE4D1" w:rsidR="002A4C03" w:rsidRPr="00576A69" w:rsidRDefault="002A4C03" w:rsidP="002A4C03">
      <w:pPr>
        <w:jc w:val="both"/>
        <w:rPr>
          <w:rFonts w:ascii="Verdana" w:hAnsi="Verdana"/>
          <w:color w:val="333333"/>
          <w:sz w:val="18"/>
          <w:szCs w:val="18"/>
        </w:rPr>
      </w:pPr>
      <w:r w:rsidRPr="00576A69">
        <w:rPr>
          <w:rFonts w:ascii="Verdana" w:hAnsi="Verdana"/>
          <w:sz w:val="18"/>
          <w:szCs w:val="18"/>
        </w:rPr>
        <w:t>Hav</w:t>
      </w:r>
      <w:r>
        <w:rPr>
          <w:rFonts w:ascii="Verdana" w:hAnsi="Verdana"/>
          <w:sz w:val="18"/>
          <w:szCs w:val="18"/>
        </w:rPr>
        <w:t>ing</w:t>
      </w:r>
      <w:r w:rsidR="002928FF">
        <w:rPr>
          <w:rFonts w:ascii="Verdana" w:hAnsi="Verdana"/>
          <w:sz w:val="18"/>
          <w:szCs w:val="18"/>
        </w:rPr>
        <w:t xml:space="preserve"> 5</w:t>
      </w:r>
      <w:r w:rsidR="0067663C">
        <w:rPr>
          <w:rFonts w:ascii="Verdana" w:hAnsi="Verdana"/>
          <w:sz w:val="18"/>
          <w:szCs w:val="18"/>
        </w:rPr>
        <w:t>+</w:t>
      </w:r>
      <w:r w:rsidRPr="00576A69">
        <w:rPr>
          <w:rFonts w:ascii="Verdana" w:hAnsi="Verdana"/>
          <w:sz w:val="18"/>
          <w:szCs w:val="18"/>
        </w:rPr>
        <w:t xml:space="preserve"> years of experience in </w:t>
      </w:r>
      <w:r>
        <w:rPr>
          <w:rFonts w:ascii="Verdana" w:hAnsi="Verdana"/>
          <w:sz w:val="18"/>
          <w:szCs w:val="18"/>
        </w:rPr>
        <w:t xml:space="preserve">DEVOPS and </w:t>
      </w:r>
      <w:r w:rsidRPr="00576A69">
        <w:rPr>
          <w:rFonts w:ascii="Verdana" w:hAnsi="Verdana"/>
          <w:sz w:val="18"/>
          <w:szCs w:val="18"/>
        </w:rPr>
        <w:t xml:space="preserve">Build </w:t>
      </w:r>
      <w:r>
        <w:rPr>
          <w:rFonts w:ascii="Verdana" w:hAnsi="Verdana"/>
          <w:sz w:val="18"/>
          <w:szCs w:val="18"/>
        </w:rPr>
        <w:t>&amp;</w:t>
      </w:r>
      <w:r w:rsidRPr="00576A69">
        <w:rPr>
          <w:rFonts w:ascii="Verdana" w:hAnsi="Verdana"/>
          <w:sz w:val="18"/>
          <w:szCs w:val="18"/>
        </w:rPr>
        <w:t xml:space="preserve"> Release Management, Configuration Management and supporting multiple environments during Software development life cycle. </w:t>
      </w:r>
      <w:r w:rsidRPr="00576A69">
        <w:rPr>
          <w:rFonts w:ascii="Verdana" w:hAnsi="Verdana"/>
          <w:color w:val="333333"/>
          <w:sz w:val="18"/>
          <w:szCs w:val="18"/>
        </w:rPr>
        <w:t xml:space="preserve">Seeking </w:t>
      </w:r>
      <w:r w:rsidRPr="008C4EA0">
        <w:rPr>
          <w:rFonts w:ascii="Verdana" w:hAnsi="Verdana"/>
          <w:sz w:val="18"/>
          <w:szCs w:val="18"/>
        </w:rPr>
        <w:t>IT Infrastructure, DEVOPS, Build/Release Software Engineer position in Software industry using detail-oriented and good communication skill.</w:t>
      </w:r>
    </w:p>
    <w:p w14:paraId="1B5318E2" w14:textId="77777777" w:rsidR="002A4C03" w:rsidRDefault="002A4C03" w:rsidP="002A4C03">
      <w:pPr>
        <w:spacing w:before="60"/>
        <w:rPr>
          <w:b/>
          <w:bCs/>
        </w:rPr>
      </w:pPr>
      <w:r w:rsidRPr="005F5DEE">
        <w:rPr>
          <w:sz w:val="28"/>
          <w:szCs w:val="28"/>
        </w:rPr>
        <w:tab/>
      </w:r>
    </w:p>
    <w:p w14:paraId="5DEE48AD" w14:textId="77777777" w:rsidR="002A4C03" w:rsidRPr="00DD284A" w:rsidRDefault="002A4C03" w:rsidP="002A4C03">
      <w:pPr>
        <w:shd w:val="clear" w:color="auto" w:fill="E6E6E6"/>
        <w:tabs>
          <w:tab w:val="left" w:pos="2040"/>
          <w:tab w:val="left" w:pos="5100"/>
          <w:tab w:val="right" w:pos="9180"/>
        </w:tabs>
        <w:autoSpaceDE w:val="0"/>
        <w:jc w:val="both"/>
        <w:rPr>
          <w:rFonts w:ascii="Verdana" w:hAnsi="Verdana" w:cs="Verdana"/>
          <w:b/>
          <w:sz w:val="20"/>
          <w:szCs w:val="20"/>
        </w:rPr>
      </w:pPr>
      <w:r w:rsidRPr="00DD284A">
        <w:rPr>
          <w:rFonts w:ascii="Verdana" w:hAnsi="Verdana" w:cs="Verdana"/>
          <w:b/>
          <w:color w:val="333399"/>
          <w:sz w:val="20"/>
          <w:szCs w:val="20"/>
        </w:rPr>
        <w:t>EDUCATION</w:t>
      </w:r>
    </w:p>
    <w:p w14:paraId="196705FE" w14:textId="6D042D48" w:rsidR="002A4C03" w:rsidRDefault="002A4C03" w:rsidP="002A4C03">
      <w:pPr>
        <w:spacing w:line="360" w:lineRule="auto"/>
        <w:jc w:val="both"/>
        <w:rPr>
          <w:rFonts w:ascii="Verdana" w:hAnsi="Verdana"/>
          <w:color w:val="333333"/>
          <w:sz w:val="18"/>
          <w:szCs w:val="18"/>
        </w:rPr>
      </w:pPr>
      <w:r w:rsidRPr="00DF436C">
        <w:rPr>
          <w:rFonts w:ascii="Verdana" w:hAnsi="Verdana"/>
          <w:color w:val="333333"/>
          <w:sz w:val="18"/>
          <w:szCs w:val="18"/>
        </w:rPr>
        <w:t>Bachelor of Technology in Electrical from JNTU Hyderabad 2019</w:t>
      </w:r>
    </w:p>
    <w:p w14:paraId="544A1EC9" w14:textId="77777777" w:rsidR="002A4C03" w:rsidRPr="00DF436C" w:rsidRDefault="002A4C03" w:rsidP="002A4C03">
      <w:pPr>
        <w:spacing w:line="360" w:lineRule="auto"/>
        <w:jc w:val="both"/>
        <w:rPr>
          <w:rFonts w:ascii="Verdana" w:hAnsi="Verdana"/>
          <w:color w:val="333333"/>
          <w:sz w:val="18"/>
          <w:szCs w:val="18"/>
        </w:rPr>
      </w:pPr>
    </w:p>
    <w:p w14:paraId="205D9F64" w14:textId="77777777" w:rsidR="002A4C03" w:rsidRPr="0024726B" w:rsidRDefault="002A4C03" w:rsidP="002A4C03">
      <w:pPr>
        <w:shd w:val="clear" w:color="auto" w:fill="E6E6E6"/>
        <w:tabs>
          <w:tab w:val="left" w:pos="2040"/>
          <w:tab w:val="left" w:pos="5100"/>
          <w:tab w:val="right" w:pos="9180"/>
        </w:tabs>
        <w:autoSpaceDE w:val="0"/>
        <w:spacing w:line="360" w:lineRule="auto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color w:val="333399"/>
          <w:sz w:val="20"/>
          <w:szCs w:val="20"/>
        </w:rPr>
        <w:t>Roles &amp; Responsibilities:</w:t>
      </w:r>
    </w:p>
    <w:p w14:paraId="42B8890F" w14:textId="704566AC" w:rsidR="002A4C03" w:rsidRPr="005053FB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5053FB">
        <w:rPr>
          <w:rFonts w:ascii="Verdana" w:eastAsia="Times New Roman" w:hAnsi="Verdana" w:cs="Times New Roman"/>
          <w:color w:val="333333"/>
          <w:sz w:val="18"/>
          <w:szCs w:val="18"/>
        </w:rPr>
        <w:t xml:space="preserve">Hands on experience in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Continuous </w:t>
      </w:r>
      <w:r w:rsidRPr="005053FB">
        <w:rPr>
          <w:rFonts w:ascii="Verdana" w:eastAsia="Times New Roman" w:hAnsi="Verdana" w:cs="Times New Roman"/>
          <w:color w:val="333333"/>
          <w:sz w:val="18"/>
          <w:szCs w:val="18"/>
        </w:rPr>
        <w:t xml:space="preserve">Integration and Continuous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Delivery </w:t>
      </w:r>
      <w:r w:rsidRPr="005053FB">
        <w:rPr>
          <w:rFonts w:ascii="Verdana" w:eastAsia="Times New Roman" w:hAnsi="Verdana" w:cs="Times New Roman"/>
          <w:color w:val="333333"/>
          <w:sz w:val="18"/>
          <w:szCs w:val="18"/>
        </w:rPr>
        <w:t xml:space="preserve">strong background in Build and Release Management and Cloud Implementation all within </w:t>
      </w:r>
      <w:r w:rsidR="00002F9D" w:rsidRPr="005053FB">
        <w:rPr>
          <w:rFonts w:ascii="Verdana" w:eastAsia="Times New Roman" w:hAnsi="Verdana" w:cs="Times New Roman"/>
          <w:color w:val="333333"/>
          <w:sz w:val="18"/>
          <w:szCs w:val="18"/>
        </w:rPr>
        <w:t>that</w:t>
      </w:r>
      <w:r w:rsidR="00002F9D">
        <w:rPr>
          <w:rFonts w:ascii="Verdana" w:eastAsia="Times New Roman" w:hAnsi="Verdana" w:cs="Times New Roman"/>
          <w:color w:val="333333"/>
          <w:sz w:val="18"/>
          <w:szCs w:val="18"/>
        </w:rPr>
        <w:t xml:space="preserve"> </w:t>
      </w:r>
      <w:r w:rsidR="00002F9D" w:rsidRPr="005053FB">
        <w:rPr>
          <w:rFonts w:ascii="Verdana" w:eastAsia="Times New Roman" w:hAnsi="Verdana" w:cs="Times New Roman"/>
          <w:color w:val="333333"/>
          <w:sz w:val="18"/>
          <w:szCs w:val="18"/>
        </w:rPr>
        <w:t>suite</w:t>
      </w:r>
      <w:r w:rsidRPr="005053FB">
        <w:rPr>
          <w:rFonts w:ascii="Verdana" w:eastAsia="Times New Roman" w:hAnsi="Verdana" w:cs="Times New Roman"/>
          <w:color w:val="333333"/>
          <w:sz w:val="18"/>
          <w:szCs w:val="18"/>
        </w:rPr>
        <w:t xml:space="preserve"> the needs of an environment under DevOps Culture.</w:t>
      </w:r>
    </w:p>
    <w:p w14:paraId="3C6ED419" w14:textId="7E858BC2" w:rsidR="002A4C03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Used 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AWS Cloud platform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services are EC2, 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IAM, S3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, VPC, EBS, AMI, RDS, 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Cloud Watch, Cloud T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rail, Cloud Formation,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 Autos calling, Cloud Front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.</w:t>
      </w:r>
    </w:p>
    <w:p w14:paraId="02CBA026" w14:textId="3264440A" w:rsidR="002A4C03" w:rsidRDefault="002A4C03" w:rsidP="002A4C03">
      <w:pPr>
        <w:numPr>
          <w:ilvl w:val="0"/>
          <w:numId w:val="14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0A549D">
        <w:rPr>
          <w:rFonts w:ascii="Verdana" w:hAnsi="Verdana"/>
          <w:color w:val="333333"/>
          <w:sz w:val="18"/>
          <w:szCs w:val="18"/>
        </w:rPr>
        <w:t xml:space="preserve">Good experience with automation/configuration management using </w:t>
      </w:r>
      <w:r w:rsidR="00002F9D">
        <w:rPr>
          <w:rFonts w:ascii="Verdana" w:hAnsi="Verdana"/>
          <w:color w:val="333333"/>
          <w:sz w:val="18"/>
          <w:szCs w:val="18"/>
        </w:rPr>
        <w:t>Jenkins</w:t>
      </w:r>
    </w:p>
    <w:p w14:paraId="58CB75D8" w14:textId="77777777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Ability to work closely with teams, in order to ensure high quality and timely delivery of builds and releases. </w:t>
      </w:r>
    </w:p>
    <w:p w14:paraId="1074C77A" w14:textId="0F876A55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Implementing a Continuous Delivery framework using </w:t>
      </w:r>
      <w:proofErr w:type="spellStart"/>
      <w:proofErr w:type="gramStart"/>
      <w:r>
        <w:rPr>
          <w:rFonts w:ascii="Verdana" w:eastAsia="Times New Roman" w:hAnsi="Verdana" w:cs="Times New Roman"/>
          <w:color w:val="333333"/>
          <w:sz w:val="18"/>
          <w:szCs w:val="18"/>
        </w:rPr>
        <w:t>git,</w:t>
      </w:r>
      <w:r w:rsidR="00C00960" w:rsidRPr="000A549D">
        <w:rPr>
          <w:rFonts w:ascii="Verdana" w:eastAsia="Times New Roman" w:hAnsi="Verdana" w:cs="Times New Roman"/>
          <w:color w:val="333333"/>
          <w:sz w:val="18"/>
          <w:szCs w:val="18"/>
        </w:rPr>
        <w:t>Jenkins</w:t>
      </w:r>
      <w:proofErr w:type="spellEnd"/>
      <w:proofErr w:type="gramEnd"/>
      <w:r w:rsidR="00C00960" w:rsidRPr="000A549D">
        <w:rPr>
          <w:rFonts w:ascii="Verdana" w:eastAsia="Times New Roman" w:hAnsi="Verdana" w:cs="Times New Roman"/>
          <w:color w:val="333333"/>
          <w:sz w:val="18"/>
          <w:szCs w:val="18"/>
        </w:rPr>
        <w:t>, Maven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 &amp;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Artifactory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 in Linux environment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.</w:t>
      </w:r>
    </w:p>
    <w:p w14:paraId="61EBD152" w14:textId="77777777" w:rsidR="002A4C03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Using Jenkins AWS Code Deploy plugin to deplo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>y to AWS.</w:t>
      </w:r>
    </w:p>
    <w:p w14:paraId="2ECA1FB1" w14:textId="77777777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>Used Elastic bean stalk service to web development stacks.</w:t>
      </w:r>
    </w:p>
    <w:p w14:paraId="1B2E882B" w14:textId="77777777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Experience in using </w:t>
      </w: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Artifactory Repository Managers for Maven builds.</w:t>
      </w:r>
    </w:p>
    <w:p w14:paraId="632A9C4E" w14:textId="77777777" w:rsidR="002A4C03" w:rsidRPr="000A549D" w:rsidRDefault="002A4C03" w:rsidP="002A4C03">
      <w:pPr>
        <w:numPr>
          <w:ilvl w:val="0"/>
          <w:numId w:val="14"/>
        </w:numPr>
        <w:suppressAutoHyphens w:val="0"/>
        <w:spacing w:line="360" w:lineRule="auto"/>
        <w:contextualSpacing/>
        <w:rPr>
          <w:rFonts w:ascii="Verdana" w:hAnsi="Verdana"/>
          <w:color w:val="333333"/>
          <w:sz w:val="18"/>
          <w:szCs w:val="18"/>
        </w:rPr>
      </w:pPr>
      <w:r w:rsidRPr="000A549D">
        <w:rPr>
          <w:rFonts w:ascii="Verdana" w:hAnsi="Verdana"/>
          <w:color w:val="333333"/>
          <w:sz w:val="18"/>
          <w:szCs w:val="18"/>
        </w:rPr>
        <w:t>Created monitors, alarms and notifications for EC2 hosts using CloudWatch </w:t>
      </w:r>
    </w:p>
    <w:p w14:paraId="74BB4F7F" w14:textId="77777777" w:rsidR="002A4C03" w:rsidRPr="000A549D" w:rsidRDefault="002A4C03" w:rsidP="002A4C03">
      <w:pPr>
        <w:numPr>
          <w:ilvl w:val="0"/>
          <w:numId w:val="14"/>
        </w:numPr>
        <w:suppressAutoHyphens w:val="0"/>
        <w:spacing w:line="360" w:lineRule="auto"/>
        <w:contextualSpacing/>
        <w:rPr>
          <w:rFonts w:ascii="Verdana" w:hAnsi="Verdana"/>
          <w:color w:val="333333"/>
          <w:sz w:val="18"/>
          <w:szCs w:val="18"/>
        </w:rPr>
      </w:pPr>
      <w:r w:rsidRPr="000A549D">
        <w:rPr>
          <w:rFonts w:ascii="Verdana" w:hAnsi="Verdana"/>
          <w:color w:val="333333"/>
          <w:sz w:val="18"/>
          <w:szCs w:val="18"/>
        </w:rPr>
        <w:t xml:space="preserve">Responsible for Continuous Integration (CI) and Continuous </w:t>
      </w:r>
      <w:r>
        <w:rPr>
          <w:rFonts w:ascii="Verdana" w:hAnsi="Verdana"/>
          <w:color w:val="333333"/>
          <w:sz w:val="18"/>
          <w:szCs w:val="18"/>
        </w:rPr>
        <w:t>Deployment</w:t>
      </w:r>
      <w:r w:rsidRPr="000A549D">
        <w:rPr>
          <w:rFonts w:ascii="Verdana" w:hAnsi="Verdana"/>
          <w:color w:val="333333"/>
          <w:sz w:val="18"/>
          <w:szCs w:val="18"/>
        </w:rPr>
        <w:t xml:space="preserve"> (CD) process implementation using Jenkins along with Python and Shell scripts to automate routine jobs.</w:t>
      </w:r>
    </w:p>
    <w:p w14:paraId="50E5C24F" w14:textId="77777777" w:rsidR="002A4C03" w:rsidRPr="000A549D" w:rsidRDefault="002A4C03" w:rsidP="002A4C03">
      <w:pPr>
        <w:pStyle w:val="ListParagraph"/>
        <w:numPr>
          <w:ilvl w:val="0"/>
          <w:numId w:val="14"/>
        </w:numPr>
        <w:suppressAutoHyphens w:val="0"/>
        <w:spacing w:after="0" w:line="360" w:lineRule="auto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>Experienced in Cloud automation using AWS Cloud Formation templates.</w:t>
      </w:r>
    </w:p>
    <w:p w14:paraId="195C1E41" w14:textId="32F7DB6C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Work experience in creating instances in AWS EC2 </w:t>
      </w:r>
    </w:p>
    <w:p w14:paraId="41107F1E" w14:textId="1105D584" w:rsidR="002A4C03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60" w:lineRule="auto"/>
        <w:rPr>
          <w:rFonts w:ascii="Verdana" w:hAnsi="Verdana"/>
          <w:color w:val="333333"/>
          <w:sz w:val="18"/>
          <w:szCs w:val="18"/>
        </w:rPr>
      </w:pPr>
      <w:r w:rsidRPr="00DD5A47">
        <w:rPr>
          <w:rFonts w:ascii="Verdana" w:hAnsi="Verdana"/>
          <w:color w:val="333333"/>
          <w:sz w:val="18"/>
          <w:szCs w:val="18"/>
        </w:rPr>
        <w:t xml:space="preserve">Integrating Jenkins and </w:t>
      </w:r>
      <w:r w:rsidRPr="004D4965">
        <w:rPr>
          <w:rFonts w:ascii="Verdana" w:hAnsi="Verdana"/>
          <w:color w:val="333333"/>
          <w:sz w:val="18"/>
          <w:szCs w:val="18"/>
        </w:rPr>
        <w:t>GIT</w:t>
      </w:r>
      <w:r w:rsidRPr="00DD5A47">
        <w:rPr>
          <w:rFonts w:ascii="Verdana" w:hAnsi="Verdana"/>
          <w:color w:val="333333"/>
          <w:sz w:val="18"/>
          <w:szCs w:val="18"/>
        </w:rPr>
        <w:t xml:space="preserve"> to provide CI &amp; CD</w:t>
      </w:r>
      <w:r>
        <w:rPr>
          <w:rFonts w:ascii="Verdana" w:hAnsi="Verdana"/>
          <w:color w:val="333333"/>
          <w:sz w:val="18"/>
          <w:szCs w:val="18"/>
        </w:rPr>
        <w:t>.</w:t>
      </w:r>
    </w:p>
    <w:p w14:paraId="077C3C00" w14:textId="77777777" w:rsidR="002A4C03" w:rsidRPr="000A549D" w:rsidRDefault="002A4C03" w:rsidP="002A4C03">
      <w:pPr>
        <w:pStyle w:val="ListParagraph"/>
        <w:numPr>
          <w:ilvl w:val="0"/>
          <w:numId w:val="14"/>
        </w:numPr>
        <w:tabs>
          <w:tab w:val="right" w:pos="9360"/>
        </w:tabs>
        <w:suppressAutoHyphens w:val="0"/>
        <w:spacing w:after="0" w:line="360" w:lineRule="auto"/>
        <w:contextualSpacing w:val="0"/>
        <w:jc w:val="both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0A549D">
        <w:rPr>
          <w:rFonts w:ascii="Verdana" w:eastAsia="Times New Roman" w:hAnsi="Verdana" w:cs="Times New Roman"/>
          <w:color w:val="333333"/>
          <w:sz w:val="18"/>
          <w:szCs w:val="18"/>
        </w:rPr>
        <w:t xml:space="preserve">Experience in integrating Code Quality Analysis Tools like  </w:t>
      </w:r>
      <w:r>
        <w:rPr>
          <w:rFonts w:ascii="Verdana" w:eastAsia="Times New Roman" w:hAnsi="Verdana" w:cs="Times New Roman"/>
          <w:color w:val="333333"/>
          <w:sz w:val="18"/>
          <w:szCs w:val="18"/>
        </w:rPr>
        <w:t xml:space="preserve"> SonarQube.</w:t>
      </w:r>
    </w:p>
    <w:p w14:paraId="44168698" w14:textId="77777777" w:rsidR="002A4C03" w:rsidRPr="002B4FA6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 xml:space="preserve">Design, integration and management of Amazon Web Services cloud solutions. </w:t>
      </w:r>
    </w:p>
    <w:p w14:paraId="2F3650B5" w14:textId="77777777" w:rsidR="002A4C03" w:rsidRPr="002B4FA6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Cost reduction strategies,</w:t>
      </w:r>
      <w:r w:rsidRPr="002B4FA6">
        <w:rPr>
          <w:rFonts w:ascii="Verdana" w:hAnsi="Verdana"/>
          <w:color w:val="333333"/>
          <w:sz w:val="18"/>
          <w:szCs w:val="18"/>
        </w:rPr>
        <w:t xml:space="preserve"> Server and service consolidation, migration of legacy systems into virtualized environments.</w:t>
      </w:r>
    </w:p>
    <w:p w14:paraId="51C30146" w14:textId="789167B1" w:rsidR="002A4C03" w:rsidRPr="00A92C91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A92C91">
        <w:rPr>
          <w:rFonts w:ascii="Verdana" w:hAnsi="Verdana"/>
          <w:color w:val="333333"/>
          <w:sz w:val="18"/>
          <w:szCs w:val="18"/>
        </w:rPr>
        <w:t>Created and maintained build scripts using Apache</w:t>
      </w:r>
      <w:r w:rsidR="00002F9D">
        <w:rPr>
          <w:rFonts w:ascii="Verdana" w:hAnsi="Verdana"/>
          <w:color w:val="333333"/>
          <w:sz w:val="18"/>
          <w:szCs w:val="18"/>
        </w:rPr>
        <w:t xml:space="preserve"> tomcat </w:t>
      </w:r>
      <w:r w:rsidRPr="00A92C91">
        <w:rPr>
          <w:rFonts w:ascii="Verdana" w:hAnsi="Verdana"/>
          <w:color w:val="333333"/>
          <w:sz w:val="18"/>
          <w:szCs w:val="18"/>
        </w:rPr>
        <w:t xml:space="preserve">and Maven to perform builds efficiently on </w:t>
      </w:r>
      <w:r w:rsidRPr="00E81DF0">
        <w:rPr>
          <w:rFonts w:ascii="Verdana" w:hAnsi="Verdana"/>
          <w:b/>
          <w:color w:val="333333"/>
          <w:sz w:val="18"/>
          <w:szCs w:val="18"/>
        </w:rPr>
        <w:t>Jenkins</w:t>
      </w:r>
    </w:p>
    <w:p w14:paraId="4114CC3F" w14:textId="77777777" w:rsidR="002A4C03" w:rsidRPr="00FE40A1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 xml:space="preserve">Experience </w:t>
      </w:r>
      <w:r w:rsidRPr="00A92C91">
        <w:rPr>
          <w:rFonts w:ascii="Verdana" w:hAnsi="Verdana"/>
          <w:color w:val="333333"/>
          <w:sz w:val="18"/>
          <w:szCs w:val="18"/>
        </w:rPr>
        <w:t>in</w:t>
      </w:r>
      <w:r w:rsidRPr="00FE40A1">
        <w:rPr>
          <w:rFonts w:ascii="Verdana" w:hAnsi="Verdana"/>
          <w:color w:val="333333"/>
          <w:sz w:val="18"/>
          <w:szCs w:val="18"/>
        </w:rPr>
        <w:t xml:space="preserve"> managing the</w:t>
      </w:r>
      <w:r w:rsidRPr="00A92C91">
        <w:rPr>
          <w:rFonts w:ascii="Verdana" w:hAnsi="Verdana"/>
          <w:color w:val="333333"/>
          <w:sz w:val="18"/>
          <w:szCs w:val="18"/>
        </w:rPr>
        <w:t xml:space="preserve"> merging and Branching</w:t>
      </w:r>
      <w:r w:rsidRPr="00FE40A1">
        <w:rPr>
          <w:rFonts w:ascii="Verdana" w:hAnsi="Verdana"/>
          <w:color w:val="333333"/>
          <w:sz w:val="18"/>
          <w:szCs w:val="18"/>
        </w:rPr>
        <w:t xml:space="preserve"> Strategy.</w:t>
      </w:r>
    </w:p>
    <w:p w14:paraId="55EC635A" w14:textId="2CDE972B" w:rsidR="002A4C03" w:rsidRPr="002B4FA6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>Handling the various Planning, scheduling and documenting re</w:t>
      </w:r>
      <w:r w:rsidR="00002F9D">
        <w:rPr>
          <w:rFonts w:ascii="Verdana" w:hAnsi="Verdana"/>
          <w:color w:val="333333"/>
          <w:sz w:val="18"/>
          <w:szCs w:val="18"/>
        </w:rPr>
        <w:t>l</w:t>
      </w:r>
      <w:r w:rsidRPr="002B4FA6">
        <w:rPr>
          <w:rFonts w:ascii="Verdana" w:hAnsi="Verdana"/>
          <w:color w:val="333333"/>
          <w:sz w:val="18"/>
          <w:szCs w:val="18"/>
        </w:rPr>
        <w:t>eases at different stages of agile development.</w:t>
      </w:r>
    </w:p>
    <w:p w14:paraId="68AC650F" w14:textId="77777777" w:rsidR="002A4C03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>Have arranged training sessions for users on GIT and made them aware of the tool and provided GIT support to users on a regular basis.</w:t>
      </w:r>
    </w:p>
    <w:p w14:paraId="38ADE9D5" w14:textId="77777777" w:rsidR="002A4C03" w:rsidRPr="002B4FA6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>Creating the build file using the upon the collection of requirements gathering.</w:t>
      </w:r>
    </w:p>
    <w:p w14:paraId="5DA326F1" w14:textId="77777777" w:rsidR="002A4C03" w:rsidRPr="002B4FA6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>Packaged and maintained products as binary releases.</w:t>
      </w:r>
    </w:p>
    <w:p w14:paraId="5719E469" w14:textId="77777777" w:rsidR="002A4C03" w:rsidRDefault="002A4C03" w:rsidP="002A4C03">
      <w:pPr>
        <w:numPr>
          <w:ilvl w:val="0"/>
          <w:numId w:val="14"/>
        </w:numPr>
        <w:shd w:val="clear" w:color="auto" w:fill="FFFFFF"/>
        <w:suppressAutoHyphens w:val="0"/>
        <w:spacing w:after="75" w:line="320" w:lineRule="atLeast"/>
        <w:rPr>
          <w:rFonts w:ascii="Verdana" w:hAnsi="Verdana"/>
          <w:color w:val="333333"/>
          <w:sz w:val="18"/>
          <w:szCs w:val="18"/>
        </w:rPr>
      </w:pPr>
      <w:r w:rsidRPr="002B4FA6">
        <w:rPr>
          <w:rFonts w:ascii="Verdana" w:hAnsi="Verdana"/>
          <w:color w:val="333333"/>
          <w:sz w:val="18"/>
          <w:szCs w:val="18"/>
        </w:rPr>
        <w:t>Excellent capability to explore, learn and understand newer business domains and technology</w:t>
      </w:r>
      <w:r>
        <w:rPr>
          <w:rFonts w:ascii="Verdana" w:hAnsi="Verdana"/>
          <w:color w:val="333333"/>
          <w:sz w:val="18"/>
          <w:szCs w:val="18"/>
        </w:rPr>
        <w:t>.</w:t>
      </w:r>
    </w:p>
    <w:p w14:paraId="175C8077" w14:textId="77777777" w:rsidR="002A4C03" w:rsidRDefault="002A4C03" w:rsidP="002A4C03">
      <w:pPr>
        <w:shd w:val="clear" w:color="auto" w:fill="FFFFFF"/>
        <w:spacing w:after="75" w:line="320" w:lineRule="atLeast"/>
        <w:rPr>
          <w:rFonts w:ascii="Verdana" w:hAnsi="Verdana"/>
          <w:color w:val="333333"/>
          <w:sz w:val="18"/>
          <w:szCs w:val="18"/>
        </w:rPr>
      </w:pPr>
    </w:p>
    <w:p w14:paraId="52B9136C" w14:textId="77777777" w:rsidR="002A4C03" w:rsidRDefault="002A4C03" w:rsidP="002A4C03">
      <w:pPr>
        <w:shd w:val="clear" w:color="auto" w:fill="FFFFFF"/>
        <w:spacing w:after="75" w:line="320" w:lineRule="atLeast"/>
        <w:rPr>
          <w:rFonts w:ascii="Verdana" w:hAnsi="Verdana"/>
          <w:color w:val="333333"/>
          <w:sz w:val="18"/>
          <w:szCs w:val="18"/>
        </w:rPr>
      </w:pPr>
    </w:p>
    <w:p w14:paraId="3CFC8772" w14:textId="77777777" w:rsidR="002A4C03" w:rsidRPr="00B16F8A" w:rsidRDefault="002A4C03" w:rsidP="002A4C03">
      <w:pPr>
        <w:shd w:val="clear" w:color="auto" w:fill="E6E6E6"/>
        <w:tabs>
          <w:tab w:val="left" w:pos="2040"/>
          <w:tab w:val="left" w:pos="5100"/>
          <w:tab w:val="right" w:pos="9180"/>
        </w:tabs>
        <w:autoSpaceDE w:val="0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B16F8A">
        <w:rPr>
          <w:rFonts w:ascii="Verdana" w:hAnsi="Verdana" w:cs="Arial"/>
          <w:b/>
          <w:color w:val="333399"/>
          <w:sz w:val="20"/>
          <w:szCs w:val="20"/>
        </w:rPr>
        <w:t>Work Experience:</w:t>
      </w:r>
    </w:p>
    <w:p w14:paraId="63B793E5" w14:textId="7F2791D4" w:rsidR="0067663C" w:rsidRDefault="0067663C" w:rsidP="002A4C03">
      <w:pPr>
        <w:pStyle w:val="ListParagraph"/>
        <w:numPr>
          <w:ilvl w:val="0"/>
          <w:numId w:val="17"/>
        </w:numPr>
        <w:suppressAutoHyphens w:val="0"/>
        <w:spacing w:before="60" w:after="0" w:line="360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Currently working as DevOps engineer at </w:t>
      </w:r>
      <w:r w:rsidR="00833AE0" w:rsidRPr="00833AE0">
        <w:rPr>
          <w:rFonts w:ascii="Verdana" w:hAnsi="Verdana" w:cs="Calibri"/>
          <w:sz w:val="18"/>
          <w:szCs w:val="18"/>
        </w:rPr>
        <w:t>Tech Mahindra 2018 to till now</w:t>
      </w:r>
      <w:r w:rsidR="00833AE0">
        <w:rPr>
          <w:rFonts w:ascii="Verdana" w:hAnsi="Verdana" w:cs="Calibri"/>
          <w:sz w:val="18"/>
          <w:szCs w:val="18"/>
        </w:rPr>
        <w:t xml:space="preserve"> (permanent)</w:t>
      </w:r>
    </w:p>
    <w:p w14:paraId="2C1279F0" w14:textId="77777777" w:rsidR="00833AE0" w:rsidRDefault="00833AE0" w:rsidP="00833AE0">
      <w:pPr>
        <w:pStyle w:val="ListParagraph"/>
        <w:suppressAutoHyphens w:val="0"/>
        <w:spacing w:before="60" w:after="0" w:line="360" w:lineRule="auto"/>
        <w:ind w:left="1080"/>
        <w:rPr>
          <w:rFonts w:ascii="Verdana" w:hAnsi="Verdana" w:cs="Calibri"/>
          <w:sz w:val="18"/>
          <w:szCs w:val="18"/>
        </w:rPr>
      </w:pPr>
    </w:p>
    <w:p w14:paraId="70777866" w14:textId="40E925E3" w:rsidR="00E379FE" w:rsidRPr="00E379FE" w:rsidRDefault="00E379FE" w:rsidP="00E379FE">
      <w:pPr>
        <w:shd w:val="clear" w:color="auto" w:fill="E6E6E6"/>
        <w:tabs>
          <w:tab w:val="left" w:pos="2040"/>
          <w:tab w:val="left" w:pos="5100"/>
          <w:tab w:val="right" w:pos="9180"/>
        </w:tabs>
        <w:autoSpaceDE w:val="0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E379FE">
        <w:rPr>
          <w:rFonts w:ascii="Verdana" w:hAnsi="Verdana" w:cs="Arial"/>
          <w:b/>
          <w:sz w:val="20"/>
          <w:szCs w:val="20"/>
        </w:rPr>
        <w:t>Professional Experience</w:t>
      </w:r>
    </w:p>
    <w:p w14:paraId="69BDDAC6" w14:textId="5BDCB2D8" w:rsidR="002A4C03" w:rsidRDefault="002A4C03" w:rsidP="002A4C03">
      <w:pPr>
        <w:rPr>
          <w:b/>
          <w:sz w:val="26"/>
          <w:szCs w:val="26"/>
          <w:lang w:val="en-GB" w:eastAsia="ar-SA"/>
        </w:rPr>
      </w:pPr>
      <w:r w:rsidRPr="005D6B8A">
        <w:rPr>
          <w:b/>
          <w:sz w:val="26"/>
          <w:szCs w:val="26"/>
          <w:lang w:val="en-GB" w:eastAsia="ar-SA"/>
        </w:rPr>
        <w:t>Position</w:t>
      </w:r>
      <w:r w:rsidRPr="005D6B8A">
        <w:rPr>
          <w:sz w:val="26"/>
          <w:szCs w:val="26"/>
          <w:lang w:val="en-GB" w:eastAsia="ar-SA"/>
        </w:rPr>
        <w:t>:</w:t>
      </w:r>
      <w:r>
        <w:rPr>
          <w:b/>
          <w:sz w:val="26"/>
          <w:szCs w:val="26"/>
          <w:lang w:val="en-GB" w:eastAsia="ar-SA"/>
        </w:rPr>
        <w:t xml:space="preserve"> DevOps</w:t>
      </w:r>
      <w:r w:rsidRPr="005D6B8A">
        <w:rPr>
          <w:b/>
          <w:sz w:val="26"/>
          <w:szCs w:val="26"/>
          <w:lang w:val="en-GB" w:eastAsia="ar-SA"/>
        </w:rPr>
        <w:t xml:space="preserve"> Engineer</w:t>
      </w:r>
    </w:p>
    <w:p w14:paraId="3CC5ED53" w14:textId="79EB6A77" w:rsidR="00833AE0" w:rsidRDefault="00833AE0" w:rsidP="002A4C03">
      <w:pPr>
        <w:rPr>
          <w:sz w:val="26"/>
          <w:szCs w:val="26"/>
          <w:lang w:val="en-GB" w:eastAsia="ar-SA"/>
        </w:rPr>
      </w:pPr>
      <w:proofErr w:type="gramStart"/>
      <w:r>
        <w:rPr>
          <w:b/>
          <w:sz w:val="26"/>
          <w:szCs w:val="26"/>
          <w:lang w:val="en-GB" w:eastAsia="ar-SA"/>
        </w:rPr>
        <w:t>Client :</w:t>
      </w:r>
      <w:proofErr w:type="gramEnd"/>
      <w:r>
        <w:rPr>
          <w:b/>
          <w:sz w:val="26"/>
          <w:szCs w:val="26"/>
          <w:lang w:val="en-GB" w:eastAsia="ar-SA"/>
        </w:rPr>
        <w:t>- AT&amp;T</w:t>
      </w:r>
    </w:p>
    <w:p w14:paraId="337EC3AF" w14:textId="77777777" w:rsidR="002A4C03" w:rsidRPr="00665B4F" w:rsidRDefault="002A4C03" w:rsidP="002A4C03">
      <w:pPr>
        <w:rPr>
          <w:rFonts w:cs="Calibri"/>
          <w:b/>
        </w:rPr>
      </w:pPr>
      <w:r w:rsidRPr="00665B4F">
        <w:rPr>
          <w:rFonts w:cs="Calibri"/>
          <w:b/>
        </w:rPr>
        <w:t>Responsibilities:</w:t>
      </w:r>
    </w:p>
    <w:p w14:paraId="2125DDAD" w14:textId="73CA03DA" w:rsidR="002A4C03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51DC6">
        <w:rPr>
          <w:rFonts w:ascii="Verdana" w:hAnsi="Verdana" w:cs="Calibri"/>
          <w:sz w:val="18"/>
          <w:szCs w:val="18"/>
        </w:rPr>
        <w:t>Create</w:t>
      </w:r>
      <w:r>
        <w:rPr>
          <w:rFonts w:ascii="Verdana" w:hAnsi="Verdana" w:cs="Calibri"/>
          <w:sz w:val="18"/>
          <w:szCs w:val="18"/>
        </w:rPr>
        <w:t>d</w:t>
      </w:r>
      <w:r w:rsidRPr="00651DC6">
        <w:rPr>
          <w:rFonts w:ascii="Verdana" w:hAnsi="Verdana" w:cs="Calibri"/>
          <w:sz w:val="18"/>
          <w:szCs w:val="18"/>
        </w:rPr>
        <w:t xml:space="preserve"> </w:t>
      </w:r>
      <w:r w:rsidR="00E379FE">
        <w:rPr>
          <w:rFonts w:ascii="Verdana" w:hAnsi="Verdana" w:cs="Calibri"/>
          <w:sz w:val="18"/>
          <w:szCs w:val="18"/>
        </w:rPr>
        <w:t>Infra maintained as per client project.</w:t>
      </w:r>
    </w:p>
    <w:p w14:paraId="4C13152D" w14:textId="77777777" w:rsidR="00E379FE" w:rsidRDefault="00E379FE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Created POC for new releases and testing them before next release build</w:t>
      </w:r>
    </w:p>
    <w:p w14:paraId="5279FCA0" w14:textId="77777777" w:rsidR="00C709D7" w:rsidRDefault="00E379FE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Fully maintained CI/CD pipelines in Jenkins</w:t>
      </w:r>
    </w:p>
    <w:p w14:paraId="792EC95C" w14:textId="6F0DFD15" w:rsidR="00C709D7" w:rsidRDefault="00C709D7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Deployed on </w:t>
      </w:r>
      <w:r w:rsidR="001E7EF7">
        <w:rPr>
          <w:rFonts w:ascii="Verdana" w:hAnsi="Verdana" w:cs="Calibri"/>
          <w:sz w:val="18"/>
          <w:szCs w:val="18"/>
        </w:rPr>
        <w:t xml:space="preserve">AWS </w:t>
      </w:r>
      <w:r>
        <w:rPr>
          <w:rFonts w:ascii="Verdana" w:hAnsi="Verdana" w:cs="Calibri"/>
          <w:sz w:val="18"/>
          <w:szCs w:val="18"/>
        </w:rPr>
        <w:t>clo</w:t>
      </w:r>
      <w:r w:rsidR="001E7EF7">
        <w:rPr>
          <w:rFonts w:ascii="Verdana" w:hAnsi="Verdana" w:cs="Calibri"/>
          <w:sz w:val="18"/>
          <w:szCs w:val="18"/>
        </w:rPr>
        <w:t>u</w:t>
      </w:r>
      <w:r>
        <w:rPr>
          <w:rFonts w:ascii="Verdana" w:hAnsi="Verdana" w:cs="Calibri"/>
          <w:sz w:val="18"/>
          <w:szCs w:val="18"/>
        </w:rPr>
        <w:t xml:space="preserve">d also </w:t>
      </w:r>
    </w:p>
    <w:p w14:paraId="6669E022" w14:textId="77777777" w:rsidR="00C709D7" w:rsidRDefault="00C709D7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Deeply looking into RCA when build got failed </w:t>
      </w:r>
    </w:p>
    <w:p w14:paraId="7F6B00AA" w14:textId="1B9D0522" w:rsidR="00C709D7" w:rsidRDefault="00C709D7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Updating RC and SNAPSHOT build every month, Maintained the report for monthly task of every RC build.</w:t>
      </w:r>
      <w:r w:rsidR="00E379FE">
        <w:rPr>
          <w:rFonts w:ascii="Verdana" w:hAnsi="Verdana" w:cs="Calibri"/>
          <w:sz w:val="18"/>
          <w:szCs w:val="18"/>
        </w:rPr>
        <w:t xml:space="preserve"> </w:t>
      </w:r>
    </w:p>
    <w:p w14:paraId="2802BDD4" w14:textId="4998A7E7" w:rsidR="00E379FE" w:rsidRDefault="00C709D7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>Worked on SonarQube tool static code analysis.</w:t>
      </w:r>
    </w:p>
    <w:p w14:paraId="44B60C2A" w14:textId="77777777" w:rsidR="002A4C03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AD4108">
        <w:rPr>
          <w:rFonts w:ascii="Verdana" w:hAnsi="Verdana" w:cs="Calibri"/>
          <w:sz w:val="18"/>
          <w:szCs w:val="18"/>
        </w:rPr>
        <w:t>Deployed and monitored scalable infrastructure on Amazon web services specifically on AWS EC2.</w:t>
      </w:r>
    </w:p>
    <w:p w14:paraId="16FD8AB1" w14:textId="77777777" w:rsidR="002A4C03" w:rsidRDefault="002A4C03" w:rsidP="002A4C03">
      <w:pPr>
        <w:pStyle w:val="NormalWeb"/>
        <w:numPr>
          <w:ilvl w:val="0"/>
          <w:numId w:val="18"/>
        </w:numPr>
        <w:shd w:val="clear" w:color="auto" w:fill="FFFFFF"/>
        <w:spacing w:line="222" w:lineRule="atLeast"/>
        <w:rPr>
          <w:rFonts w:cs="Arial"/>
          <w:color w:val="222222"/>
          <w:szCs w:val="20"/>
        </w:rPr>
      </w:pPr>
      <w:r>
        <w:rPr>
          <w:rFonts w:cs="Arial"/>
          <w:color w:val="222222"/>
          <w:szCs w:val="20"/>
        </w:rPr>
        <w:t>Responsible for creating the Jenkins pipelines for Automation job creation.</w:t>
      </w:r>
    </w:p>
    <w:p w14:paraId="17BE5D34" w14:textId="77777777" w:rsidR="002A4C03" w:rsidRPr="00AD4108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AD4108">
        <w:rPr>
          <w:rFonts w:ascii="Verdana" w:hAnsi="Verdana" w:cs="Calibri"/>
          <w:sz w:val="18"/>
          <w:szCs w:val="18"/>
        </w:rPr>
        <w:t xml:space="preserve">Maintaining a farm of EC2 instances, </w:t>
      </w:r>
      <w:r>
        <w:rPr>
          <w:rFonts w:ascii="Verdana" w:hAnsi="Verdana" w:cs="Calibri"/>
          <w:sz w:val="18"/>
          <w:szCs w:val="18"/>
        </w:rPr>
        <w:t>S3,</w:t>
      </w:r>
      <w:r w:rsidRPr="00AD4108">
        <w:rPr>
          <w:rFonts w:ascii="Verdana" w:hAnsi="Verdana" w:cs="Calibri"/>
          <w:sz w:val="18"/>
          <w:szCs w:val="18"/>
        </w:rPr>
        <w:t xml:space="preserve"> ELB’s and RDS.</w:t>
      </w:r>
    </w:p>
    <w:p w14:paraId="7D0A5081" w14:textId="77777777" w:rsidR="002A4C03" w:rsidRPr="00AD4108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AD4108">
        <w:rPr>
          <w:rFonts w:ascii="Verdana" w:hAnsi="Verdana" w:cs="Calibri"/>
          <w:sz w:val="18"/>
          <w:szCs w:val="18"/>
        </w:rPr>
        <w:t>Developed automation framework for Application Deployments to the cloud environments</w:t>
      </w:r>
      <w:r>
        <w:rPr>
          <w:rFonts w:ascii="Verdana" w:hAnsi="Verdana" w:cs="Calibri"/>
          <w:sz w:val="18"/>
          <w:szCs w:val="18"/>
        </w:rPr>
        <w:t>.</w:t>
      </w:r>
    </w:p>
    <w:p w14:paraId="0FBF630C" w14:textId="244E4AB7" w:rsidR="002A4C03" w:rsidRPr="00A91D26" w:rsidRDefault="002A4C03" w:rsidP="002A4C03">
      <w:pPr>
        <w:numPr>
          <w:ilvl w:val="0"/>
          <w:numId w:val="18"/>
        </w:numPr>
        <w:shd w:val="clear" w:color="auto" w:fill="FFFFFF"/>
        <w:suppressAutoHyphens w:val="0"/>
        <w:spacing w:after="75" w:line="320" w:lineRule="atLeast"/>
        <w:rPr>
          <w:rFonts w:ascii="Verdana" w:hAnsi="Verdana" w:cs="Calibri"/>
          <w:sz w:val="18"/>
          <w:szCs w:val="18"/>
        </w:rPr>
      </w:pPr>
      <w:r w:rsidRPr="00A91D26">
        <w:rPr>
          <w:rFonts w:ascii="Verdana" w:hAnsi="Verdana" w:cs="Calibri"/>
          <w:sz w:val="18"/>
          <w:szCs w:val="18"/>
        </w:rPr>
        <w:t xml:space="preserve">Manage configuration of Web App and Deploy to AWS cloud server </w:t>
      </w:r>
    </w:p>
    <w:p w14:paraId="3C477257" w14:textId="77777777" w:rsidR="002A4C03" w:rsidRPr="00E16380" w:rsidRDefault="002A4C03" w:rsidP="002A4C03">
      <w:pPr>
        <w:numPr>
          <w:ilvl w:val="0"/>
          <w:numId w:val="18"/>
        </w:numPr>
        <w:shd w:val="clear" w:color="auto" w:fill="FFFFFF"/>
        <w:suppressAutoHyphens w:val="0"/>
        <w:spacing w:after="75" w:line="360" w:lineRule="auto"/>
        <w:rPr>
          <w:rFonts w:ascii="Verdana" w:hAnsi="Verdana"/>
          <w:color w:val="333333"/>
          <w:sz w:val="18"/>
          <w:szCs w:val="18"/>
        </w:rPr>
      </w:pPr>
      <w:r w:rsidRPr="00C709D7">
        <w:rPr>
          <w:rFonts w:ascii="Verdana" w:hAnsi="Verdana" w:cs="Calibri"/>
          <w:sz w:val="18"/>
          <w:szCs w:val="18"/>
        </w:rPr>
        <w:t>Working with supporting different Environments with help of chef to deploy applications in different Target Environments</w:t>
      </w:r>
      <w:r>
        <w:rPr>
          <w:rFonts w:ascii="Verdana" w:hAnsi="Verdana"/>
          <w:color w:val="333333"/>
          <w:sz w:val="18"/>
          <w:szCs w:val="18"/>
        </w:rPr>
        <w:t>.</w:t>
      </w:r>
    </w:p>
    <w:p w14:paraId="6BD60775" w14:textId="77777777" w:rsidR="002A4C03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1A3261">
        <w:rPr>
          <w:rFonts w:ascii="Verdana" w:hAnsi="Verdana" w:cs="Calibri"/>
          <w:sz w:val="18"/>
          <w:szCs w:val="18"/>
        </w:rPr>
        <w:t>Terminating/Stopping/Creating EC2 inst</w:t>
      </w:r>
      <w:r>
        <w:rPr>
          <w:rFonts w:ascii="Verdana" w:hAnsi="Verdana" w:cs="Calibri"/>
          <w:sz w:val="18"/>
          <w:szCs w:val="18"/>
        </w:rPr>
        <w:t>ances using AWS Console.</w:t>
      </w:r>
    </w:p>
    <w:p w14:paraId="0CE8F19E" w14:textId="77777777" w:rsidR="002A4C03" w:rsidRPr="001A3261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1B3EDB">
        <w:rPr>
          <w:rStyle w:val="listparagraph-h"/>
          <w:rFonts w:ascii="Arial" w:hAnsi="Arial" w:cs="Arial"/>
          <w:sz w:val="20"/>
          <w:szCs w:val="20"/>
        </w:rPr>
        <w:t>Integrated</w:t>
      </w:r>
      <w:r>
        <w:rPr>
          <w:rStyle w:val="listparagraph-h"/>
          <w:rFonts w:ascii="Arial" w:hAnsi="Arial" w:cs="Arial"/>
          <w:sz w:val="20"/>
          <w:szCs w:val="20"/>
        </w:rPr>
        <w:t xml:space="preserve"> </w:t>
      </w:r>
      <w:r w:rsidRPr="001B3EDB">
        <w:rPr>
          <w:rStyle w:val="apple-converted-space"/>
          <w:rFonts w:ascii="Arial" w:hAnsi="Arial" w:cs="Arial"/>
          <w:sz w:val="20"/>
          <w:szCs w:val="20"/>
        </w:rPr>
        <w:t>  </w:t>
      </w:r>
      <w:r w:rsidRPr="001B3EDB">
        <w:rPr>
          <w:rStyle w:val="listparagraph-h"/>
          <w:rFonts w:ascii="Arial" w:hAnsi="Arial" w:cs="Arial"/>
          <w:bCs/>
          <w:sz w:val="20"/>
          <w:szCs w:val="20"/>
        </w:rPr>
        <w:t>Sonar</w:t>
      </w:r>
      <w:r w:rsidRPr="001B3EDB">
        <w:rPr>
          <w:rStyle w:val="apple-converted-space"/>
          <w:rFonts w:ascii="Arial" w:hAnsi="Arial" w:cs="Arial"/>
          <w:sz w:val="20"/>
          <w:szCs w:val="20"/>
        </w:rPr>
        <w:t> </w:t>
      </w:r>
      <w:r w:rsidRPr="001B3EDB">
        <w:rPr>
          <w:rStyle w:val="listparagraph-h"/>
          <w:rFonts w:ascii="Arial" w:hAnsi="Arial" w:cs="Arial"/>
          <w:sz w:val="20"/>
          <w:szCs w:val="20"/>
        </w:rPr>
        <w:t>with Jenkins as part of Continuous</w:t>
      </w:r>
      <w:r w:rsidRPr="001B3EDB">
        <w:rPr>
          <w:rStyle w:val="apple-converted-space"/>
          <w:rFonts w:ascii="Arial" w:hAnsi="Arial" w:cs="Arial"/>
          <w:sz w:val="20"/>
          <w:szCs w:val="20"/>
        </w:rPr>
        <w:t> </w:t>
      </w:r>
      <w:r w:rsidRPr="001B3EDB">
        <w:rPr>
          <w:rStyle w:val="listparagraph-h"/>
          <w:rFonts w:ascii="Arial" w:hAnsi="Arial" w:cs="Arial"/>
          <w:bCs/>
          <w:sz w:val="20"/>
          <w:szCs w:val="20"/>
        </w:rPr>
        <w:t>Build pipeline.</w:t>
      </w:r>
    </w:p>
    <w:p w14:paraId="5F89F344" w14:textId="77777777" w:rsidR="002A4C03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1A3261">
        <w:rPr>
          <w:rFonts w:ascii="Verdana" w:hAnsi="Verdana" w:cs="Calibri"/>
          <w:sz w:val="18"/>
          <w:szCs w:val="18"/>
        </w:rPr>
        <w:t>Crea</w:t>
      </w:r>
      <w:r>
        <w:rPr>
          <w:rFonts w:ascii="Verdana" w:hAnsi="Verdana" w:cs="Calibri"/>
          <w:sz w:val="18"/>
          <w:szCs w:val="18"/>
        </w:rPr>
        <w:t>ting user accounts for the Dev/QA</w:t>
      </w:r>
      <w:r w:rsidRPr="001A3261">
        <w:rPr>
          <w:rFonts w:ascii="Verdana" w:hAnsi="Verdana" w:cs="Calibri"/>
          <w:sz w:val="18"/>
          <w:szCs w:val="18"/>
        </w:rPr>
        <w:t xml:space="preserve"> team using AWS IAM  </w:t>
      </w:r>
    </w:p>
    <w:p w14:paraId="4A4672BC" w14:textId="77777777" w:rsidR="002A4C03" w:rsidRPr="002A4C03" w:rsidRDefault="002A4C03" w:rsidP="002A4C03">
      <w:pPr>
        <w:numPr>
          <w:ilvl w:val="0"/>
          <w:numId w:val="18"/>
        </w:numPr>
        <w:shd w:val="clear" w:color="auto" w:fill="FFFFFF"/>
        <w:suppressAutoHyphens w:val="0"/>
        <w:spacing w:after="75" w:line="360" w:lineRule="auto"/>
        <w:rPr>
          <w:rFonts w:ascii="Verdana" w:hAnsi="Verdana" w:cs="Calibri"/>
          <w:sz w:val="18"/>
          <w:szCs w:val="18"/>
        </w:rPr>
      </w:pPr>
      <w:r w:rsidRPr="002A4C03">
        <w:rPr>
          <w:rFonts w:ascii="Verdana" w:hAnsi="Verdana" w:cs="Calibri"/>
          <w:sz w:val="18"/>
          <w:szCs w:val="18"/>
        </w:rPr>
        <w:t>Creating/managing volume snapshots, attaching to VM instances and mounting it for use.</w:t>
      </w:r>
    </w:p>
    <w:p w14:paraId="0BAC79E1" w14:textId="77777777" w:rsidR="002A4C03" w:rsidRPr="00651DC6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51DC6">
        <w:rPr>
          <w:rFonts w:ascii="Verdana" w:hAnsi="Verdana" w:cs="Calibri"/>
          <w:sz w:val="18"/>
          <w:szCs w:val="18"/>
        </w:rPr>
        <w:t>Participated in all of the client weekly calls along with the team members.</w:t>
      </w:r>
    </w:p>
    <w:p w14:paraId="72CC6F92" w14:textId="2DCD1C20" w:rsidR="002A4C03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BE40C1">
        <w:rPr>
          <w:rFonts w:ascii="Verdana" w:hAnsi="Verdana" w:cs="Calibri"/>
          <w:sz w:val="18"/>
          <w:szCs w:val="18"/>
        </w:rPr>
        <w:t xml:space="preserve">Creating repositories, branches, tags in </w:t>
      </w:r>
      <w:r w:rsidRPr="00E1501F">
        <w:rPr>
          <w:rFonts w:ascii="Verdana" w:hAnsi="Verdana" w:cs="Calibri"/>
          <w:b/>
          <w:sz w:val="18"/>
          <w:szCs w:val="18"/>
        </w:rPr>
        <w:t>GIT</w:t>
      </w:r>
      <w:r w:rsidRPr="00BE40C1">
        <w:rPr>
          <w:rFonts w:ascii="Verdana" w:hAnsi="Verdana" w:cs="Calibri"/>
          <w:sz w:val="18"/>
          <w:szCs w:val="18"/>
        </w:rPr>
        <w:t xml:space="preserve"> and assist the developers to fix merging issues.</w:t>
      </w:r>
    </w:p>
    <w:p w14:paraId="30BCC5A0" w14:textId="0118EB1F" w:rsidR="00E379FE" w:rsidRPr="00BE40C1" w:rsidRDefault="00E379FE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Did Git </w:t>
      </w:r>
      <w:r w:rsidR="00537DE0">
        <w:rPr>
          <w:rFonts w:ascii="Verdana" w:hAnsi="Verdana" w:cs="Calibri"/>
          <w:sz w:val="18"/>
          <w:szCs w:val="18"/>
        </w:rPr>
        <w:t>merge</w:t>
      </w:r>
      <w:r>
        <w:rPr>
          <w:rFonts w:ascii="Verdana" w:hAnsi="Verdana" w:cs="Calibri"/>
          <w:sz w:val="18"/>
          <w:szCs w:val="18"/>
        </w:rPr>
        <w:t xml:space="preserve"> sometimes with developers for new product code changes </w:t>
      </w:r>
    </w:p>
    <w:p w14:paraId="27E13524" w14:textId="77777777" w:rsidR="002A4C03" w:rsidRPr="00AF4186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AF4186">
        <w:rPr>
          <w:rFonts w:ascii="Verdana" w:hAnsi="Verdana" w:cs="Calibri"/>
          <w:sz w:val="18"/>
          <w:szCs w:val="18"/>
        </w:rPr>
        <w:t xml:space="preserve">Developed Automated Build and deploy Process Using Ant </w:t>
      </w:r>
      <w:proofErr w:type="gramStart"/>
      <w:r w:rsidRPr="00AF4186">
        <w:rPr>
          <w:rFonts w:ascii="Verdana" w:hAnsi="Verdana" w:cs="Calibri"/>
          <w:sz w:val="18"/>
          <w:szCs w:val="18"/>
        </w:rPr>
        <w:t>And</w:t>
      </w:r>
      <w:proofErr w:type="gramEnd"/>
      <w:r w:rsidRPr="00AF4186">
        <w:rPr>
          <w:rFonts w:ascii="Verdana" w:hAnsi="Verdana" w:cs="Calibri"/>
          <w:sz w:val="18"/>
          <w:szCs w:val="18"/>
        </w:rPr>
        <w:t xml:space="preserve"> Maven.</w:t>
      </w:r>
    </w:p>
    <w:p w14:paraId="05C07EB9" w14:textId="77777777" w:rsidR="002A4C03" w:rsidRPr="00633501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33501">
        <w:rPr>
          <w:rFonts w:ascii="Verdana" w:hAnsi="Verdana" w:cs="Calibri"/>
          <w:sz w:val="18"/>
          <w:szCs w:val="18"/>
        </w:rPr>
        <w:t>Gathering and analyzing the customer requirements and generating the specified libraries.</w:t>
      </w:r>
    </w:p>
    <w:p w14:paraId="44CA2E1D" w14:textId="77777777" w:rsidR="002A4C03" w:rsidRPr="00633501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33501">
        <w:rPr>
          <w:rFonts w:ascii="Verdana" w:hAnsi="Verdana" w:cs="Calibri"/>
          <w:sz w:val="18"/>
          <w:szCs w:val="18"/>
        </w:rPr>
        <w:t>Handling and analyzing the build issues raised by customer in their environments.</w:t>
      </w:r>
    </w:p>
    <w:p w14:paraId="1B57DD23" w14:textId="77777777" w:rsidR="002A4C03" w:rsidRPr="00633501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33501">
        <w:rPr>
          <w:rFonts w:ascii="Verdana" w:hAnsi="Verdana" w:cs="Calibri"/>
          <w:sz w:val="18"/>
          <w:szCs w:val="18"/>
        </w:rPr>
        <w:t>Handling the monthly releases and provides the timelines and rules to teams.</w:t>
      </w:r>
    </w:p>
    <w:p w14:paraId="14CB4FF3" w14:textId="77777777" w:rsidR="002A4C03" w:rsidRDefault="002A4C03" w:rsidP="002A4C03">
      <w:pPr>
        <w:pStyle w:val="ListParagraph"/>
        <w:numPr>
          <w:ilvl w:val="0"/>
          <w:numId w:val="18"/>
        </w:numPr>
        <w:suppressAutoHyphens w:val="0"/>
        <w:spacing w:before="60" w:after="0" w:line="360" w:lineRule="auto"/>
        <w:rPr>
          <w:rFonts w:ascii="Verdana" w:hAnsi="Verdana" w:cstheme="minorHAnsi"/>
          <w:sz w:val="18"/>
          <w:szCs w:val="18"/>
        </w:rPr>
      </w:pPr>
      <w:r w:rsidRPr="00633501">
        <w:rPr>
          <w:rFonts w:ascii="Verdana" w:hAnsi="Verdana" w:cstheme="minorHAnsi"/>
          <w:sz w:val="18"/>
          <w:szCs w:val="18"/>
        </w:rPr>
        <w:t>Acts as POC for various formal releases.</w:t>
      </w:r>
    </w:p>
    <w:p w14:paraId="56C6D4A6" w14:textId="77777777" w:rsidR="002A4C03" w:rsidRPr="00356C3C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AD4108">
        <w:rPr>
          <w:rFonts w:ascii="Verdana" w:hAnsi="Verdana" w:cs="Calibri"/>
          <w:sz w:val="18"/>
          <w:szCs w:val="18"/>
        </w:rPr>
        <w:t>Created release notes based on the contents of builds and publish build artifacts to the stakeholders.</w:t>
      </w:r>
    </w:p>
    <w:p w14:paraId="24D8C710" w14:textId="77777777" w:rsidR="002A4C03" w:rsidRPr="00633501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33501">
        <w:rPr>
          <w:rFonts w:ascii="Verdana" w:hAnsi="Verdana" w:cs="Calibri"/>
          <w:sz w:val="18"/>
          <w:szCs w:val="18"/>
        </w:rPr>
        <w:t>Providing access to required team to the internal CI servers.</w:t>
      </w:r>
    </w:p>
    <w:p w14:paraId="2B5973BA" w14:textId="57604F6A" w:rsidR="002A4C03" w:rsidRDefault="002A4C03" w:rsidP="002A4C03">
      <w:pPr>
        <w:numPr>
          <w:ilvl w:val="0"/>
          <w:numId w:val="18"/>
        </w:num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  <w:r w:rsidRPr="00633501">
        <w:rPr>
          <w:rFonts w:ascii="Verdana" w:hAnsi="Verdana" w:cs="Calibri"/>
          <w:sz w:val="18"/>
          <w:szCs w:val="18"/>
        </w:rPr>
        <w:t>Testing of external components (libraries) linkages through Make file.</w:t>
      </w:r>
    </w:p>
    <w:p w14:paraId="24D37CD6" w14:textId="77777777" w:rsidR="00833AE0" w:rsidRDefault="00833AE0" w:rsidP="00833AE0">
      <w:pPr>
        <w:suppressAutoHyphens w:val="0"/>
        <w:spacing w:before="60" w:line="360" w:lineRule="auto"/>
        <w:ind w:left="1080"/>
        <w:rPr>
          <w:rFonts w:ascii="Verdana" w:hAnsi="Verdana" w:cs="Calibri"/>
          <w:sz w:val="18"/>
          <w:szCs w:val="18"/>
        </w:rPr>
      </w:pPr>
    </w:p>
    <w:p w14:paraId="717976CE" w14:textId="77777777" w:rsidR="00002F9D" w:rsidRDefault="00002F9D" w:rsidP="002A4C03">
      <w:pPr>
        <w:suppressAutoHyphens w:val="0"/>
        <w:spacing w:before="60" w:line="360" w:lineRule="auto"/>
        <w:rPr>
          <w:rFonts w:ascii="Verdana" w:hAnsi="Verdana" w:cs="Calibri"/>
          <w:sz w:val="18"/>
          <w:szCs w:val="18"/>
        </w:rPr>
      </w:pPr>
    </w:p>
    <w:p w14:paraId="21B961EA" w14:textId="77777777" w:rsidR="002A4C03" w:rsidRDefault="002A4C03" w:rsidP="002A4C03">
      <w:pPr>
        <w:spacing w:before="60" w:line="360" w:lineRule="auto"/>
        <w:rPr>
          <w:rFonts w:ascii="Verdana" w:hAnsi="Verdana" w:cs="Calibri"/>
          <w:sz w:val="18"/>
          <w:szCs w:val="18"/>
        </w:rPr>
      </w:pPr>
    </w:p>
    <w:p w14:paraId="5FEE2273" w14:textId="77777777" w:rsidR="002A4C03" w:rsidRPr="00DD284A" w:rsidRDefault="002A4C03" w:rsidP="002A4C03">
      <w:pPr>
        <w:shd w:val="clear" w:color="auto" w:fill="E6E6E6"/>
        <w:tabs>
          <w:tab w:val="left" w:pos="2040"/>
          <w:tab w:val="left" w:pos="5100"/>
          <w:tab w:val="right" w:pos="9180"/>
        </w:tabs>
        <w:autoSpaceDE w:val="0"/>
        <w:spacing w:line="360" w:lineRule="auto"/>
        <w:jc w:val="both"/>
        <w:rPr>
          <w:rFonts w:ascii="Verdana" w:hAnsi="Verdana" w:cs="Arial"/>
          <w:b/>
          <w:sz w:val="20"/>
          <w:szCs w:val="20"/>
        </w:rPr>
      </w:pPr>
      <w:r w:rsidRPr="00DD284A">
        <w:rPr>
          <w:rFonts w:ascii="Verdana" w:hAnsi="Verdana" w:cs="Arial"/>
          <w:b/>
          <w:color w:val="333399"/>
          <w:sz w:val="20"/>
          <w:szCs w:val="20"/>
        </w:rPr>
        <w:t>Technical Skills:</w:t>
      </w:r>
    </w:p>
    <w:p w14:paraId="4DAC8AD1" w14:textId="5C573451" w:rsidR="002A4C03" w:rsidRPr="00585276" w:rsidRDefault="002A4C03" w:rsidP="002A4C03">
      <w:pPr>
        <w:pStyle w:val="ListParagraph"/>
        <w:numPr>
          <w:ilvl w:val="0"/>
          <w:numId w:val="15"/>
        </w:numPr>
        <w:suppressAutoHyphens w:val="0"/>
        <w:jc w:val="both"/>
        <w:rPr>
          <w:rFonts w:ascii="Verdana" w:hAnsi="Verdana" w:cs="Calibri"/>
          <w:sz w:val="20"/>
          <w:szCs w:val="20"/>
        </w:rPr>
      </w:pPr>
      <w:r w:rsidRPr="00585276">
        <w:rPr>
          <w:rFonts w:ascii="Verdana" w:hAnsi="Verdana" w:cs="Calibri"/>
          <w:b/>
          <w:sz w:val="20"/>
          <w:szCs w:val="20"/>
        </w:rPr>
        <w:t>Version Control</w:t>
      </w:r>
      <w:r w:rsidRPr="00585276">
        <w:rPr>
          <w:rFonts w:ascii="Verdana" w:hAnsi="Verdana" w:cs="Calibri"/>
          <w:sz w:val="20"/>
          <w:szCs w:val="20"/>
        </w:rPr>
        <w:tab/>
      </w:r>
      <w:r w:rsidRPr="00585276">
        <w:rPr>
          <w:rFonts w:ascii="Verdana" w:hAnsi="Verdana" w:cs="Calibri"/>
          <w:sz w:val="20"/>
          <w:szCs w:val="20"/>
        </w:rPr>
        <w:tab/>
        <w:t xml:space="preserve">:  </w:t>
      </w:r>
      <w:r>
        <w:rPr>
          <w:rFonts w:ascii="Verdana" w:hAnsi="Verdana" w:cs="Calibri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 w:cs="Calibri"/>
          <w:sz w:val="20"/>
          <w:szCs w:val="20"/>
        </w:rPr>
        <w:t>Git</w:t>
      </w:r>
      <w:r w:rsidR="00C709D7">
        <w:rPr>
          <w:rFonts w:ascii="Verdana" w:hAnsi="Verdana" w:cs="Calibri"/>
          <w:sz w:val="20"/>
          <w:szCs w:val="20"/>
        </w:rPr>
        <w:t>,GITLAB</w:t>
      </w:r>
      <w:proofErr w:type="spellEnd"/>
      <w:proofErr w:type="gramEnd"/>
    </w:p>
    <w:p w14:paraId="6F56431F" w14:textId="63D0A4EA" w:rsidR="002A4C03" w:rsidRPr="00DC4DD1" w:rsidRDefault="002A4C03" w:rsidP="002A4C03">
      <w:pPr>
        <w:pStyle w:val="ListParagraph"/>
        <w:numPr>
          <w:ilvl w:val="0"/>
          <w:numId w:val="15"/>
        </w:numPr>
        <w:suppressAutoHyphens w:val="0"/>
        <w:jc w:val="both"/>
        <w:rPr>
          <w:rFonts w:ascii="Verdana" w:hAnsi="Verdana" w:cs="Calibri"/>
          <w:sz w:val="20"/>
          <w:szCs w:val="20"/>
        </w:rPr>
      </w:pPr>
      <w:r w:rsidRPr="00DC4DD1">
        <w:rPr>
          <w:rFonts w:ascii="Verdana" w:hAnsi="Verdana" w:cs="Calibri"/>
          <w:b/>
          <w:sz w:val="20"/>
          <w:szCs w:val="20"/>
        </w:rPr>
        <w:t>Build Tool</w:t>
      </w:r>
      <w:r w:rsidRPr="00DC4DD1">
        <w:rPr>
          <w:rFonts w:ascii="Verdana" w:hAnsi="Verdana" w:cs="Calibri"/>
          <w:sz w:val="20"/>
          <w:szCs w:val="20"/>
        </w:rPr>
        <w:tab/>
      </w:r>
      <w:r w:rsidRPr="00DC4DD1">
        <w:rPr>
          <w:rFonts w:ascii="Verdana" w:hAnsi="Verdana" w:cs="Calibri"/>
          <w:sz w:val="20"/>
          <w:szCs w:val="20"/>
        </w:rPr>
        <w:tab/>
      </w:r>
      <w:r w:rsidRPr="00DC4DD1">
        <w:rPr>
          <w:rFonts w:ascii="Verdana" w:hAnsi="Verdana" w:cs="Calibri"/>
          <w:sz w:val="20"/>
          <w:szCs w:val="20"/>
        </w:rPr>
        <w:tab/>
        <w:t xml:space="preserve">:  </w:t>
      </w:r>
      <w:r>
        <w:rPr>
          <w:rFonts w:ascii="Verdana" w:hAnsi="Verdana" w:cs="Calibri"/>
          <w:sz w:val="20"/>
          <w:szCs w:val="20"/>
        </w:rPr>
        <w:t xml:space="preserve"> Maven</w:t>
      </w:r>
    </w:p>
    <w:p w14:paraId="5B59FC3D" w14:textId="6D10A157" w:rsidR="002A4C03" w:rsidRDefault="002A4C03" w:rsidP="002A4C03">
      <w:pPr>
        <w:pStyle w:val="ListParagraph"/>
        <w:numPr>
          <w:ilvl w:val="0"/>
          <w:numId w:val="15"/>
        </w:numPr>
        <w:suppressAutoHyphens w:val="0"/>
        <w:jc w:val="both"/>
        <w:rPr>
          <w:rFonts w:ascii="Verdana" w:hAnsi="Verdana" w:cs="Calibri"/>
          <w:sz w:val="20"/>
          <w:szCs w:val="20"/>
        </w:rPr>
      </w:pPr>
      <w:r w:rsidRPr="006B1916">
        <w:rPr>
          <w:rFonts w:ascii="Verdana" w:hAnsi="Verdana" w:cs="Calibri"/>
          <w:b/>
          <w:sz w:val="20"/>
          <w:szCs w:val="20"/>
        </w:rPr>
        <w:t>Continuous Integration</w:t>
      </w:r>
      <w:r>
        <w:rPr>
          <w:rFonts w:ascii="Verdana" w:hAnsi="Verdana" w:cs="Calibri"/>
          <w:sz w:val="20"/>
          <w:szCs w:val="20"/>
        </w:rPr>
        <w:tab/>
        <w:t>:   Jenkins</w:t>
      </w:r>
    </w:p>
    <w:p w14:paraId="262E934B" w14:textId="77777777" w:rsidR="002A4C03" w:rsidRPr="00DC4DD1" w:rsidRDefault="002A4C03" w:rsidP="002A4C03">
      <w:pPr>
        <w:pStyle w:val="ListParagraph"/>
        <w:numPr>
          <w:ilvl w:val="0"/>
          <w:numId w:val="15"/>
        </w:numPr>
        <w:suppressAutoHyphens w:val="0"/>
        <w:rPr>
          <w:rFonts w:ascii="Verdana" w:hAnsi="Verdana" w:cs="Calibri"/>
          <w:sz w:val="20"/>
          <w:szCs w:val="20"/>
        </w:rPr>
      </w:pPr>
      <w:r w:rsidRPr="00DC4DD1">
        <w:rPr>
          <w:rFonts w:ascii="Verdana" w:hAnsi="Verdana" w:cs="Calibri"/>
          <w:b/>
          <w:sz w:val="20"/>
          <w:szCs w:val="20"/>
        </w:rPr>
        <w:t>Application Server</w:t>
      </w:r>
      <w:r w:rsidRPr="00DC4DD1">
        <w:rPr>
          <w:rFonts w:ascii="Verdana" w:hAnsi="Verdana" w:cs="Calibri"/>
          <w:b/>
          <w:sz w:val="20"/>
          <w:szCs w:val="20"/>
        </w:rPr>
        <w:tab/>
      </w:r>
      <w:r w:rsidRPr="00DC4DD1">
        <w:rPr>
          <w:rFonts w:ascii="Verdana" w:hAnsi="Verdana" w:cs="Calibri"/>
          <w:b/>
          <w:sz w:val="20"/>
          <w:szCs w:val="20"/>
        </w:rPr>
        <w:tab/>
        <w:t>:</w:t>
      </w:r>
      <w:r w:rsidRPr="00DC4DD1">
        <w:rPr>
          <w:rFonts w:ascii="Verdana" w:hAnsi="Verdana" w:cs="Calibri"/>
          <w:sz w:val="20"/>
          <w:szCs w:val="20"/>
        </w:rPr>
        <w:t xml:space="preserve">  </w:t>
      </w:r>
      <w:r>
        <w:rPr>
          <w:rFonts w:ascii="Verdana" w:hAnsi="Verdana" w:cs="Calibri"/>
          <w:sz w:val="20"/>
          <w:szCs w:val="20"/>
        </w:rPr>
        <w:t xml:space="preserve"> </w:t>
      </w:r>
      <w:r w:rsidRPr="00DC4DD1">
        <w:rPr>
          <w:rFonts w:ascii="Verdana" w:hAnsi="Verdana" w:cs="Calibri"/>
          <w:sz w:val="20"/>
          <w:szCs w:val="20"/>
        </w:rPr>
        <w:t>Tomcat</w:t>
      </w:r>
    </w:p>
    <w:p w14:paraId="63D563A2" w14:textId="5D4E81A3" w:rsidR="002A4C03" w:rsidRDefault="002A4C03" w:rsidP="002A4C03">
      <w:pPr>
        <w:pStyle w:val="ListParagraph"/>
        <w:numPr>
          <w:ilvl w:val="0"/>
          <w:numId w:val="15"/>
        </w:numPr>
        <w:suppressAutoHyphens w:val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20"/>
          <w:szCs w:val="20"/>
        </w:rPr>
        <w:t>Monitoring Tool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  <w:t>:</w:t>
      </w:r>
      <w:r>
        <w:rPr>
          <w:rFonts w:ascii="Verdana" w:hAnsi="Verdana" w:cs="Calibri"/>
          <w:sz w:val="18"/>
          <w:szCs w:val="18"/>
        </w:rPr>
        <w:t xml:space="preserve">   Nagios, </w:t>
      </w:r>
      <w:proofErr w:type="spellStart"/>
      <w:r>
        <w:rPr>
          <w:rFonts w:ascii="Verdana" w:hAnsi="Verdana" w:cs="Calibri"/>
          <w:sz w:val="18"/>
          <w:szCs w:val="18"/>
        </w:rPr>
        <w:t>Newralic</w:t>
      </w:r>
      <w:proofErr w:type="spellEnd"/>
      <w:r w:rsidR="0086524A">
        <w:rPr>
          <w:rFonts w:ascii="Verdana" w:hAnsi="Verdana" w:cs="Calibri"/>
          <w:sz w:val="18"/>
          <w:szCs w:val="18"/>
        </w:rPr>
        <w:t xml:space="preserve">, </w:t>
      </w:r>
      <w:proofErr w:type="spellStart"/>
      <w:r w:rsidR="0086524A">
        <w:rPr>
          <w:rFonts w:ascii="Verdana" w:hAnsi="Verdana" w:cs="Calibri"/>
          <w:sz w:val="18"/>
          <w:szCs w:val="18"/>
        </w:rPr>
        <w:t>Icinga</w:t>
      </w:r>
      <w:proofErr w:type="spellEnd"/>
      <w:r w:rsidR="0086524A">
        <w:rPr>
          <w:rFonts w:ascii="Verdana" w:hAnsi="Verdana" w:cs="Calibri"/>
          <w:sz w:val="18"/>
          <w:szCs w:val="18"/>
        </w:rPr>
        <w:t xml:space="preserve"> 2 </w:t>
      </w:r>
    </w:p>
    <w:p w14:paraId="0C5C3152" w14:textId="77777777" w:rsidR="002A4C03" w:rsidRDefault="002A4C03" w:rsidP="002A4C03">
      <w:pPr>
        <w:pStyle w:val="ListParagraph"/>
        <w:numPr>
          <w:ilvl w:val="0"/>
          <w:numId w:val="15"/>
        </w:numPr>
        <w:suppressAutoHyphens w:val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20"/>
          <w:szCs w:val="20"/>
        </w:rPr>
        <w:t>Code Coverage Tool</w:t>
      </w:r>
      <w:r>
        <w:rPr>
          <w:rFonts w:ascii="Verdana" w:hAnsi="Verdana" w:cs="Calibri"/>
          <w:b/>
          <w:sz w:val="20"/>
          <w:szCs w:val="20"/>
        </w:rPr>
        <w:tab/>
        <w:t>:</w:t>
      </w:r>
      <w:r>
        <w:rPr>
          <w:rFonts w:ascii="Verdana" w:hAnsi="Verdana" w:cs="Calibri"/>
          <w:sz w:val="18"/>
          <w:szCs w:val="18"/>
        </w:rPr>
        <w:t xml:space="preserve">   SonarQube</w:t>
      </w:r>
    </w:p>
    <w:p w14:paraId="47DCC6BE" w14:textId="6E899A66" w:rsidR="002A4C03" w:rsidRDefault="002A4C03" w:rsidP="002A4C03">
      <w:pPr>
        <w:pStyle w:val="ListParagraph"/>
        <w:numPr>
          <w:ilvl w:val="0"/>
          <w:numId w:val="15"/>
        </w:numPr>
        <w:suppressAutoHyphens w:val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20"/>
          <w:szCs w:val="20"/>
        </w:rPr>
        <w:t xml:space="preserve">Container Tool 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  <w:t>:</w:t>
      </w:r>
      <w:r>
        <w:rPr>
          <w:rFonts w:ascii="Verdana" w:hAnsi="Verdana" w:cs="Calibri"/>
          <w:sz w:val="18"/>
          <w:szCs w:val="18"/>
        </w:rPr>
        <w:t xml:space="preserve">   </w:t>
      </w:r>
      <w:r w:rsidR="001E7EF7">
        <w:rPr>
          <w:rFonts w:ascii="Verdana" w:hAnsi="Verdana" w:cs="Calibri"/>
          <w:sz w:val="18"/>
          <w:szCs w:val="18"/>
        </w:rPr>
        <w:t>Docker K</w:t>
      </w:r>
      <w:r w:rsidR="00002F9D">
        <w:rPr>
          <w:rFonts w:ascii="Verdana" w:hAnsi="Verdana" w:cs="Calibri"/>
          <w:sz w:val="18"/>
          <w:szCs w:val="18"/>
        </w:rPr>
        <w:t>8s</w:t>
      </w:r>
      <w:r w:rsidR="004E4C3B">
        <w:rPr>
          <w:rFonts w:ascii="Verdana" w:hAnsi="Verdana" w:cs="Calibri"/>
          <w:sz w:val="18"/>
          <w:szCs w:val="18"/>
        </w:rPr>
        <w:t xml:space="preserve"> </w:t>
      </w:r>
      <w:proofErr w:type="spellStart"/>
      <w:r w:rsidR="004E4C3B">
        <w:rPr>
          <w:rFonts w:ascii="Verdana" w:hAnsi="Verdana" w:cs="Calibri"/>
          <w:sz w:val="18"/>
          <w:szCs w:val="18"/>
        </w:rPr>
        <w:t>openshift</w:t>
      </w:r>
      <w:proofErr w:type="spellEnd"/>
    </w:p>
    <w:p w14:paraId="7BC14A73" w14:textId="77777777" w:rsidR="002A4C03" w:rsidRPr="00631F72" w:rsidRDefault="002A4C03" w:rsidP="002A4C03">
      <w:pPr>
        <w:pStyle w:val="ListParagraph"/>
        <w:numPr>
          <w:ilvl w:val="0"/>
          <w:numId w:val="15"/>
        </w:numPr>
        <w:suppressAutoHyphens w:val="0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b/>
          <w:sz w:val="20"/>
          <w:szCs w:val="20"/>
        </w:rPr>
        <w:t>Cloud Services</w:t>
      </w:r>
      <w:r>
        <w:rPr>
          <w:rFonts w:ascii="Verdana" w:hAnsi="Verdana" w:cs="Calibri"/>
          <w:b/>
          <w:sz w:val="20"/>
          <w:szCs w:val="20"/>
        </w:rPr>
        <w:tab/>
      </w:r>
      <w:r>
        <w:rPr>
          <w:rFonts w:ascii="Verdana" w:hAnsi="Verdana" w:cs="Calibri"/>
          <w:b/>
          <w:sz w:val="20"/>
          <w:szCs w:val="20"/>
        </w:rPr>
        <w:tab/>
        <w:t>:</w:t>
      </w:r>
      <w:r>
        <w:rPr>
          <w:rFonts w:ascii="Verdana" w:hAnsi="Verdana" w:cs="Calibri"/>
          <w:sz w:val="18"/>
          <w:szCs w:val="18"/>
        </w:rPr>
        <w:t xml:space="preserve">   </w:t>
      </w:r>
      <w:r w:rsidRPr="00631F72">
        <w:rPr>
          <w:rFonts w:ascii="Verdana" w:hAnsi="Verdana" w:cs="Calibri"/>
          <w:sz w:val="18"/>
          <w:szCs w:val="18"/>
        </w:rPr>
        <w:t>AWS EC2, S3, EBS, AMI, VPC, Auto scaling,</w:t>
      </w:r>
      <w:r>
        <w:rPr>
          <w:rFonts w:ascii="Verdana" w:hAnsi="Verdana" w:cs="Calibri"/>
          <w:sz w:val="18"/>
          <w:szCs w:val="18"/>
        </w:rPr>
        <w:t xml:space="preserve"> </w:t>
      </w:r>
      <w:r w:rsidRPr="00631F72">
        <w:rPr>
          <w:rFonts w:ascii="Verdana" w:hAnsi="Verdana" w:cs="Calibri"/>
          <w:sz w:val="18"/>
          <w:szCs w:val="18"/>
        </w:rPr>
        <w:t>RDS,</w:t>
      </w:r>
      <w:r>
        <w:rPr>
          <w:rFonts w:ascii="Verdana" w:hAnsi="Verdana" w:cs="Calibri"/>
          <w:sz w:val="18"/>
          <w:szCs w:val="18"/>
        </w:rPr>
        <w:t xml:space="preserve"> ELB</w:t>
      </w:r>
    </w:p>
    <w:p w14:paraId="41521F67" w14:textId="6A7A3295" w:rsidR="002A4C03" w:rsidRPr="00631F72" w:rsidRDefault="002A4C03" w:rsidP="002A4C03">
      <w:pPr>
        <w:pStyle w:val="ListParagrap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 xml:space="preserve">                                                  Cloud Formation, Cloud trail, Cloud front</w:t>
      </w:r>
      <w:r w:rsidR="0086524A">
        <w:rPr>
          <w:rFonts w:ascii="Verdana" w:hAnsi="Verdana" w:cs="Calibri"/>
          <w:sz w:val="18"/>
          <w:szCs w:val="18"/>
        </w:rPr>
        <w:t xml:space="preserve">, Azure cloud </w:t>
      </w:r>
    </w:p>
    <w:p w14:paraId="068B958D" w14:textId="77777777" w:rsidR="002A4C03" w:rsidRPr="00631F72" w:rsidRDefault="002A4C03" w:rsidP="002A4C03">
      <w:pPr>
        <w:pStyle w:val="ListParagraph"/>
        <w:numPr>
          <w:ilvl w:val="0"/>
          <w:numId w:val="15"/>
        </w:numPr>
        <w:suppressAutoHyphens w:val="0"/>
        <w:spacing w:before="60" w:after="0" w:line="240" w:lineRule="auto"/>
        <w:rPr>
          <w:rFonts w:ascii="Verdana" w:hAnsi="Verdana" w:cs="Calibri"/>
          <w:sz w:val="18"/>
          <w:szCs w:val="18"/>
        </w:rPr>
      </w:pPr>
      <w:r w:rsidRPr="00D94ECB">
        <w:rPr>
          <w:rFonts w:ascii="Verdana" w:hAnsi="Verdana" w:cs="Calibri"/>
          <w:b/>
          <w:sz w:val="20"/>
          <w:szCs w:val="20"/>
        </w:rPr>
        <w:t>Ticketing Tools</w:t>
      </w:r>
      <w:r w:rsidRPr="00631F72">
        <w:rPr>
          <w:sz w:val="24"/>
          <w:szCs w:val="24"/>
        </w:rPr>
        <w:tab/>
      </w:r>
      <w:r w:rsidRPr="00631F72">
        <w:rPr>
          <w:sz w:val="24"/>
          <w:szCs w:val="24"/>
        </w:rPr>
        <w:tab/>
      </w:r>
      <w:r>
        <w:rPr>
          <w:sz w:val="24"/>
          <w:szCs w:val="24"/>
        </w:rPr>
        <w:t xml:space="preserve">:    </w:t>
      </w:r>
      <w:r>
        <w:rPr>
          <w:rFonts w:ascii="Verdana" w:hAnsi="Verdana" w:cs="Calibri"/>
          <w:sz w:val="18"/>
          <w:szCs w:val="18"/>
        </w:rPr>
        <w:t>REAMDY,</w:t>
      </w:r>
      <w:r w:rsidRPr="00631F72">
        <w:rPr>
          <w:rFonts w:ascii="Verdana" w:hAnsi="Verdana" w:cs="Calibri"/>
          <w:sz w:val="18"/>
          <w:szCs w:val="18"/>
        </w:rPr>
        <w:t xml:space="preserve"> Service Now</w:t>
      </w:r>
    </w:p>
    <w:p w14:paraId="33F5019D" w14:textId="77777777" w:rsidR="002A4C03" w:rsidRPr="00DF436C" w:rsidRDefault="002A4C03" w:rsidP="002A4C03">
      <w:pPr>
        <w:pStyle w:val="ListParagraph"/>
        <w:numPr>
          <w:ilvl w:val="0"/>
          <w:numId w:val="16"/>
        </w:numPr>
        <w:suppressAutoHyphens w:val="0"/>
        <w:spacing w:before="60" w:after="0" w:line="240" w:lineRule="auto"/>
        <w:rPr>
          <w:sz w:val="24"/>
          <w:szCs w:val="24"/>
        </w:rPr>
      </w:pPr>
      <w:r w:rsidRPr="00DF436C">
        <w:rPr>
          <w:rFonts w:ascii="Verdana" w:hAnsi="Verdana" w:cs="Calibri"/>
          <w:b/>
          <w:sz w:val="20"/>
          <w:szCs w:val="20"/>
        </w:rPr>
        <w:t>External tools</w:t>
      </w:r>
      <w:r w:rsidRPr="00DF436C">
        <w:rPr>
          <w:b/>
          <w:bCs/>
          <w:sz w:val="24"/>
          <w:szCs w:val="24"/>
        </w:rPr>
        <w:t xml:space="preserve">                       </w:t>
      </w:r>
      <w:proofErr w:type="gramStart"/>
      <w:r w:rsidRPr="00DF436C">
        <w:rPr>
          <w:b/>
          <w:bCs/>
          <w:sz w:val="24"/>
          <w:szCs w:val="24"/>
        </w:rPr>
        <w:t xml:space="preserve">  :</w:t>
      </w:r>
      <w:proofErr w:type="gramEnd"/>
      <w:r w:rsidRPr="00DF436C">
        <w:rPr>
          <w:b/>
          <w:bCs/>
          <w:sz w:val="24"/>
          <w:szCs w:val="24"/>
        </w:rPr>
        <w:t xml:space="preserve">    </w:t>
      </w:r>
      <w:r w:rsidRPr="00DF436C">
        <w:rPr>
          <w:rFonts w:ascii="Verdana" w:hAnsi="Verdana" w:cs="Calibri"/>
          <w:sz w:val="18"/>
          <w:szCs w:val="18"/>
        </w:rPr>
        <w:t>HPSM,OSM, JIRA</w:t>
      </w:r>
    </w:p>
    <w:p w14:paraId="594BB123" w14:textId="77777777" w:rsidR="002A4C03" w:rsidRPr="00DF436C" w:rsidRDefault="002A4C03" w:rsidP="002A4C03">
      <w:pPr>
        <w:pStyle w:val="ListParagraph"/>
        <w:numPr>
          <w:ilvl w:val="0"/>
          <w:numId w:val="16"/>
        </w:numPr>
        <w:suppressAutoHyphens w:val="0"/>
        <w:spacing w:before="60" w:after="0" w:line="240" w:lineRule="auto"/>
        <w:rPr>
          <w:b/>
          <w:bCs/>
          <w:sz w:val="24"/>
          <w:szCs w:val="24"/>
        </w:rPr>
      </w:pPr>
      <w:r w:rsidRPr="00DF436C">
        <w:rPr>
          <w:rFonts w:ascii="Verdana" w:hAnsi="Verdana" w:cs="Calibri"/>
          <w:b/>
          <w:sz w:val="20"/>
          <w:szCs w:val="20"/>
        </w:rPr>
        <w:t>Artifactory</w:t>
      </w:r>
      <w:r w:rsidRPr="00DF436C">
        <w:rPr>
          <w:b/>
          <w:bCs/>
          <w:sz w:val="24"/>
          <w:szCs w:val="24"/>
        </w:rPr>
        <w:tab/>
      </w:r>
      <w:r w:rsidRPr="00DF436C">
        <w:rPr>
          <w:b/>
          <w:bCs/>
          <w:sz w:val="24"/>
          <w:szCs w:val="24"/>
        </w:rPr>
        <w:tab/>
      </w:r>
      <w:r w:rsidRPr="00DF436C">
        <w:rPr>
          <w:b/>
          <w:bCs/>
          <w:sz w:val="24"/>
          <w:szCs w:val="24"/>
        </w:rPr>
        <w:tab/>
        <w:t xml:space="preserve">:     </w:t>
      </w:r>
      <w:r w:rsidRPr="00DF436C">
        <w:rPr>
          <w:rFonts w:ascii="Verdana" w:hAnsi="Verdana" w:cs="Calibri"/>
          <w:sz w:val="18"/>
          <w:szCs w:val="18"/>
        </w:rPr>
        <w:t>Nexus.</w:t>
      </w:r>
    </w:p>
    <w:p w14:paraId="47D76208" w14:textId="77777777" w:rsidR="002A4C03" w:rsidRPr="00DC4DD1" w:rsidRDefault="002A4C03" w:rsidP="002A4C03">
      <w:pPr>
        <w:pStyle w:val="ListParagraph"/>
        <w:numPr>
          <w:ilvl w:val="0"/>
          <w:numId w:val="15"/>
        </w:numPr>
        <w:suppressAutoHyphens w:val="0"/>
        <w:jc w:val="both"/>
        <w:rPr>
          <w:rFonts w:ascii="Verdana" w:hAnsi="Verdana" w:cs="Calibri"/>
          <w:sz w:val="20"/>
          <w:szCs w:val="20"/>
        </w:rPr>
      </w:pPr>
      <w:r w:rsidRPr="00DC4DD1">
        <w:rPr>
          <w:rFonts w:ascii="Verdana" w:hAnsi="Verdana" w:cs="Calibri"/>
          <w:b/>
          <w:sz w:val="20"/>
          <w:szCs w:val="20"/>
        </w:rPr>
        <w:t>Operating System</w:t>
      </w:r>
      <w:r w:rsidRPr="00DC4DD1">
        <w:rPr>
          <w:rFonts w:ascii="Verdana" w:hAnsi="Verdana" w:cs="Calibri"/>
          <w:b/>
          <w:sz w:val="20"/>
          <w:szCs w:val="20"/>
        </w:rPr>
        <w:tab/>
      </w:r>
      <w:r w:rsidRPr="00DC4DD1">
        <w:rPr>
          <w:rFonts w:ascii="Verdana" w:hAnsi="Verdana" w:cs="Calibri"/>
          <w:b/>
          <w:sz w:val="20"/>
          <w:szCs w:val="20"/>
        </w:rPr>
        <w:tab/>
        <w:t xml:space="preserve">:  </w:t>
      </w:r>
      <w:r>
        <w:rPr>
          <w:rFonts w:ascii="Verdana" w:hAnsi="Verdana" w:cs="Calibri"/>
          <w:b/>
          <w:sz w:val="20"/>
          <w:szCs w:val="20"/>
        </w:rPr>
        <w:t xml:space="preserve"> </w:t>
      </w:r>
      <w:r>
        <w:rPr>
          <w:rFonts w:ascii="Verdana" w:eastAsia="MS Mincho" w:hAnsi="Verdana" w:cs="Calibri"/>
          <w:sz w:val="20"/>
          <w:szCs w:val="20"/>
        </w:rPr>
        <w:t>Windows, Linux</w:t>
      </w:r>
    </w:p>
    <w:p w14:paraId="2CD8B056" w14:textId="77777777" w:rsidR="002A4C03" w:rsidRPr="00E42D27" w:rsidRDefault="002A4C03" w:rsidP="002A4C03">
      <w:pPr>
        <w:pStyle w:val="ListParagraph"/>
        <w:spacing w:before="60" w:after="0" w:line="360" w:lineRule="auto"/>
        <w:ind w:left="1080"/>
        <w:rPr>
          <w:rFonts w:ascii="Verdana" w:hAnsi="Verdana" w:cstheme="minorHAnsi"/>
          <w:sz w:val="18"/>
          <w:szCs w:val="18"/>
        </w:rPr>
      </w:pPr>
    </w:p>
    <w:p w14:paraId="69AD6862" w14:textId="3287A27C" w:rsidR="002A2D94" w:rsidRDefault="002A2D94">
      <w:pPr>
        <w:tabs>
          <w:tab w:val="left" w:pos="3780"/>
          <w:tab w:val="left" w:pos="3960"/>
          <w:tab w:val="left" w:pos="7200"/>
          <w:tab w:val="left" w:pos="7380"/>
        </w:tabs>
        <w:ind w:left="360"/>
        <w:jc w:val="both"/>
      </w:pPr>
      <w:r>
        <w:rPr>
          <w:rFonts w:ascii="Arial" w:eastAsia="Arial" w:hAnsi="Arial" w:cs="Arial"/>
          <w:b/>
        </w:rPr>
        <w:t xml:space="preserve"> </w:t>
      </w:r>
      <w:r w:rsidR="002A4C03"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    </w:t>
      </w:r>
      <w:r w:rsidR="00833AE0">
        <w:rPr>
          <w:rFonts w:ascii="Verdana" w:hAnsi="Verdana"/>
          <w:b/>
          <w:sz w:val="20"/>
          <w:szCs w:val="20"/>
        </w:rPr>
        <w:t>V</w:t>
      </w:r>
      <w:r w:rsidR="00833AE0" w:rsidRPr="00833AE0">
        <w:rPr>
          <w:rFonts w:ascii="Verdana" w:hAnsi="Verdana"/>
          <w:b/>
          <w:sz w:val="20"/>
          <w:szCs w:val="20"/>
        </w:rPr>
        <w:t xml:space="preserve">inay </w:t>
      </w:r>
      <w:r w:rsidR="00833AE0">
        <w:rPr>
          <w:rFonts w:ascii="Verdana" w:hAnsi="Verdana"/>
          <w:b/>
          <w:sz w:val="20"/>
          <w:szCs w:val="20"/>
        </w:rPr>
        <w:t>K</w:t>
      </w:r>
      <w:r w:rsidR="00833AE0" w:rsidRPr="00833AE0">
        <w:rPr>
          <w:rFonts w:ascii="Verdana" w:hAnsi="Verdana"/>
          <w:b/>
          <w:sz w:val="20"/>
          <w:szCs w:val="20"/>
        </w:rPr>
        <w:t>uma</w:t>
      </w:r>
      <w:r w:rsidR="00833AE0">
        <w:rPr>
          <w:rFonts w:ascii="Verdana" w:hAnsi="Verdana"/>
          <w:b/>
          <w:sz w:val="20"/>
          <w:szCs w:val="20"/>
        </w:rPr>
        <w:t>r</w:t>
      </w:r>
      <w:r w:rsidR="00833AE0">
        <w:rPr>
          <w:b/>
        </w:rPr>
        <w:t xml:space="preserve"> </w:t>
      </w:r>
      <w:r w:rsidR="00833AE0">
        <w:rPr>
          <w:b/>
        </w:rPr>
        <w:t xml:space="preserve"> V</w:t>
      </w:r>
    </w:p>
    <w:sectPr w:rsidR="002A2D94">
      <w:pgSz w:w="12240" w:h="15840"/>
      <w:pgMar w:top="288" w:right="720" w:bottom="288" w:left="720" w:header="720" w:footer="720" w:gutter="0"/>
      <w:pgBorders>
        <w:top w:val="double" w:sz="4" w:space="0" w:color="000000"/>
        <w:left w:val="double" w:sz="4" w:space="12" w:color="000000"/>
        <w:bottom w:val="double" w:sz="4" w:space="0" w:color="000000"/>
        <w:right w:val="double" w:sz="4" w:space="12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Zen Hei Sharp">
    <w:charset w:val="01"/>
    <w:family w:val="auto"/>
    <w:pitch w:val="variable"/>
  </w:font>
  <w:font w:name="Lohit Devanagari">
    <w:charset w:val="01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"/>
      <w:lvlJc w:val="left"/>
      <w:pPr>
        <w:tabs>
          <w:tab w:val="num" w:pos="720"/>
        </w:tabs>
        <w:ind w:left="1080" w:hanging="360"/>
      </w:pPr>
      <w:rPr>
        <w:rFonts w:ascii="Wingdings" w:hAnsi="Wingdings" w:cs="Wingdings" w:hint="default"/>
        <w:color w:val="auto"/>
        <w:sz w:val="20"/>
        <w:szCs w:val="18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cs="Wingdings" w:hint="default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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color w:val="auto"/>
        <w:sz w:val="20"/>
        <w:szCs w:val="18"/>
      </w:rPr>
    </w:lvl>
  </w:abstractNum>
  <w:abstractNum w:abstractNumId="6" w15:restartNumberingAfterBreak="0">
    <w:nsid w:val="0F24057D"/>
    <w:multiLevelType w:val="hybridMultilevel"/>
    <w:tmpl w:val="53F8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23115"/>
    <w:multiLevelType w:val="hybridMultilevel"/>
    <w:tmpl w:val="82EC15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4156CC"/>
    <w:multiLevelType w:val="hybridMultilevel"/>
    <w:tmpl w:val="CB38BD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55534"/>
    <w:multiLevelType w:val="hybridMultilevel"/>
    <w:tmpl w:val="3B78DE62"/>
    <w:lvl w:ilvl="0" w:tplc="0409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2E9A4DE2">
      <w:numFmt w:val="bullet"/>
      <w:lvlText w:val=""/>
      <w:lvlJc w:val="left"/>
      <w:pPr>
        <w:ind w:left="1526" w:hanging="360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10" w15:restartNumberingAfterBreak="0">
    <w:nsid w:val="3C136B11"/>
    <w:multiLevelType w:val="hybridMultilevel"/>
    <w:tmpl w:val="61765C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D64DEE"/>
    <w:multiLevelType w:val="hybridMultilevel"/>
    <w:tmpl w:val="F7AC3A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4E276EC2"/>
    <w:multiLevelType w:val="hybridMultilevel"/>
    <w:tmpl w:val="BD10AFCA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3" w15:restartNumberingAfterBreak="0">
    <w:nsid w:val="527F2219"/>
    <w:multiLevelType w:val="hybridMultilevel"/>
    <w:tmpl w:val="B70482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3641EA"/>
    <w:multiLevelType w:val="hybridMultilevel"/>
    <w:tmpl w:val="DA5A6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07535"/>
    <w:multiLevelType w:val="hybridMultilevel"/>
    <w:tmpl w:val="D5F2594E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742D35D7"/>
    <w:multiLevelType w:val="hybridMultilevel"/>
    <w:tmpl w:val="8D02041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7" w15:restartNumberingAfterBreak="0">
    <w:nsid w:val="79F049DB"/>
    <w:multiLevelType w:val="hybridMultilevel"/>
    <w:tmpl w:val="2F7C197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497616603">
    <w:abstractNumId w:val="0"/>
  </w:num>
  <w:num w:numId="2" w16cid:durableId="1337656694">
    <w:abstractNumId w:val="1"/>
  </w:num>
  <w:num w:numId="3" w16cid:durableId="2129200579">
    <w:abstractNumId w:val="2"/>
  </w:num>
  <w:num w:numId="4" w16cid:durableId="1497649155">
    <w:abstractNumId w:val="3"/>
  </w:num>
  <w:num w:numId="5" w16cid:durableId="1623879740">
    <w:abstractNumId w:val="4"/>
  </w:num>
  <w:num w:numId="6" w16cid:durableId="1244756546">
    <w:abstractNumId w:val="5"/>
  </w:num>
  <w:num w:numId="7" w16cid:durableId="165218024">
    <w:abstractNumId w:val="9"/>
  </w:num>
  <w:num w:numId="8" w16cid:durableId="1721662623">
    <w:abstractNumId w:val="17"/>
  </w:num>
  <w:num w:numId="9" w16cid:durableId="2143307959">
    <w:abstractNumId w:val="6"/>
  </w:num>
  <w:num w:numId="10" w16cid:durableId="288099201">
    <w:abstractNumId w:val="11"/>
  </w:num>
  <w:num w:numId="11" w16cid:durableId="588581498">
    <w:abstractNumId w:val="16"/>
  </w:num>
  <w:num w:numId="12" w16cid:durableId="897932633">
    <w:abstractNumId w:val="14"/>
  </w:num>
  <w:num w:numId="13" w16cid:durableId="627589968">
    <w:abstractNumId w:val="12"/>
  </w:num>
  <w:num w:numId="14" w16cid:durableId="1706052764">
    <w:abstractNumId w:val="10"/>
  </w:num>
  <w:num w:numId="15" w16cid:durableId="1818645968">
    <w:abstractNumId w:val="15"/>
  </w:num>
  <w:num w:numId="16" w16cid:durableId="1772771837">
    <w:abstractNumId w:val="8"/>
  </w:num>
  <w:num w:numId="17" w16cid:durableId="591469544">
    <w:abstractNumId w:val="7"/>
  </w:num>
  <w:num w:numId="18" w16cid:durableId="20997116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C0"/>
    <w:rsid w:val="00002F9D"/>
    <w:rsid w:val="00057C5A"/>
    <w:rsid w:val="000A44BE"/>
    <w:rsid w:val="000D48D1"/>
    <w:rsid w:val="001E7EF7"/>
    <w:rsid w:val="00284B73"/>
    <w:rsid w:val="002928FF"/>
    <w:rsid w:val="002A2D94"/>
    <w:rsid w:val="002A4C03"/>
    <w:rsid w:val="002E7EC0"/>
    <w:rsid w:val="00344CEA"/>
    <w:rsid w:val="00370B63"/>
    <w:rsid w:val="004E4C3B"/>
    <w:rsid w:val="00537DE0"/>
    <w:rsid w:val="006278AA"/>
    <w:rsid w:val="0067663C"/>
    <w:rsid w:val="006834A4"/>
    <w:rsid w:val="00694107"/>
    <w:rsid w:val="00833AE0"/>
    <w:rsid w:val="0086524A"/>
    <w:rsid w:val="0097443E"/>
    <w:rsid w:val="00995BF1"/>
    <w:rsid w:val="00AD1DB7"/>
    <w:rsid w:val="00B13E1D"/>
    <w:rsid w:val="00B270AC"/>
    <w:rsid w:val="00B34D14"/>
    <w:rsid w:val="00C00960"/>
    <w:rsid w:val="00C416BF"/>
    <w:rsid w:val="00C5156C"/>
    <w:rsid w:val="00C709D7"/>
    <w:rsid w:val="00C731A1"/>
    <w:rsid w:val="00C77A3E"/>
    <w:rsid w:val="00D340EF"/>
    <w:rsid w:val="00D65C0F"/>
    <w:rsid w:val="00D77A9D"/>
    <w:rsid w:val="00D81F1E"/>
    <w:rsid w:val="00DA459C"/>
    <w:rsid w:val="00E379FE"/>
    <w:rsid w:val="00E46D75"/>
    <w:rsid w:val="00E72150"/>
    <w:rsid w:val="00F11162"/>
    <w:rsid w:val="00FA3CA3"/>
    <w:rsid w:val="00FD7D6D"/>
    <w:rsid w:val="00F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73CFC5"/>
  <w15:chartTrackingRefBased/>
  <w15:docId w15:val="{DFBACCD3-C83F-DA4D-905E-BAED358B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40" w:after="60" w:line="220" w:lineRule="atLeast"/>
      <w:outlineLvl w:val="1"/>
    </w:pPr>
    <w:rPr>
      <w:rFonts w:ascii="Impact" w:hAnsi="Impact" w:cs="Impact"/>
      <w:spacing w:val="10"/>
      <w:sz w:val="22"/>
      <w:szCs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  <w:sz w:val="20"/>
    </w:rPr>
  </w:style>
  <w:style w:type="character" w:customStyle="1" w:styleId="WW8Num3z0">
    <w:name w:val="WW8Num3z0"/>
    <w:rPr>
      <w:rFonts w:ascii="Symbol" w:hAnsi="Symbol" w:cs="Symbol" w:hint="default"/>
      <w:sz w:val="16"/>
      <w:szCs w:val="16"/>
    </w:rPr>
  </w:style>
  <w:style w:type="character" w:customStyle="1" w:styleId="WW8Num4z0">
    <w:name w:val="WW8Num4z0"/>
    <w:rPr>
      <w:rFonts w:ascii="Wingdings" w:hAnsi="Wingdings" w:cs="Wingdings" w:hint="default"/>
      <w:color w:val="auto"/>
      <w:sz w:val="20"/>
      <w:szCs w:val="18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color w:val="auto"/>
      <w:sz w:val="20"/>
      <w:szCs w:val="18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4z4">
    <w:name w:val="WW8Num4z4"/>
    <w:rPr>
      <w:rFonts w:ascii="Courier New" w:hAnsi="Courier New" w:cs="Courier New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1">
    <w:name w:val="WW8Num6z1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6z4">
    <w:name w:val="WW8Num6z4"/>
    <w:rPr>
      <w:rFonts w:ascii="Courier New" w:hAnsi="Courier New" w:cs="Courier New" w:hint="default"/>
    </w:rPr>
  </w:style>
  <w:style w:type="character" w:customStyle="1" w:styleId="WW8Num7z0">
    <w:name w:val="WW8Num7z0"/>
    <w:rPr>
      <w:rFonts w:ascii="Wingdings" w:hAnsi="Wingdings" w:cs="Wingdings" w:hint="default"/>
    </w:rPr>
  </w:style>
  <w:style w:type="character" w:customStyle="1" w:styleId="WW8Num7z1">
    <w:name w:val="WW8Num7z1"/>
    <w:rPr>
      <w:rFonts w:ascii="Wingdings" w:hAnsi="Wingdings" w:cs="Wingdings" w:hint="default"/>
      <w:sz w:val="24"/>
      <w:szCs w:val="24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ascii="Wingdings" w:hAnsi="Wingdings" w:cs="Wingdings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0z4">
    <w:name w:val="WW8Num10z4"/>
    <w:rPr>
      <w:rFonts w:ascii="Courier New" w:hAnsi="Courier New" w:cs="Courier New" w:hint="default"/>
    </w:rPr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2z4">
    <w:name w:val="WW8Num12z4"/>
    <w:rPr>
      <w:rFonts w:ascii="Courier New" w:hAnsi="Courier New" w:cs="Courier New" w:hint="default"/>
    </w:rPr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3z4">
    <w:name w:val="WW8Num13z4"/>
    <w:rPr>
      <w:rFonts w:ascii="Courier New" w:hAnsi="Courier New" w:cs="Courier New" w:hint="default"/>
    </w:rPr>
  </w:style>
  <w:style w:type="character" w:customStyle="1" w:styleId="WW8Num14z0">
    <w:name w:val="WW8Num14z0"/>
    <w:rPr>
      <w:rFonts w:ascii="Symbol" w:hAnsi="Symbol" w:cs="Symbol" w:hint="default"/>
      <w:b/>
      <w:bCs w:val="0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  <w:sz w:val="18"/>
      <w:szCs w:val="18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  <w:sz w:val="16"/>
      <w:szCs w:val="16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7z3">
    <w:name w:val="WW8Num17z3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ascii="Wingdings" w:hAnsi="Wingdings" w:cs="Wingdings" w:hint="default"/>
      <w:color w:val="auto"/>
      <w:sz w:val="20"/>
      <w:szCs w:val="18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19z3">
    <w:name w:val="WW8Num19z3"/>
    <w:rPr>
      <w:rFonts w:ascii="Symbol" w:hAnsi="Symbol" w:cs="Symbol" w:hint="default"/>
    </w:rPr>
  </w:style>
  <w:style w:type="character" w:customStyle="1" w:styleId="WW8Num20z0">
    <w:name w:val="WW8Num20z0"/>
    <w:rPr>
      <w:rFonts w:ascii="Wingdings" w:hAnsi="Wingdings" w:cs="Wingdings" w:hint="default"/>
    </w:rPr>
  </w:style>
  <w:style w:type="character" w:customStyle="1" w:styleId="WW8Num20z3">
    <w:name w:val="WW8Num20z3"/>
    <w:rPr>
      <w:rFonts w:ascii="Symbol" w:hAnsi="Symbol" w:cs="Symbol" w:hint="default"/>
    </w:rPr>
  </w:style>
  <w:style w:type="character" w:customStyle="1" w:styleId="WW8Num20z4">
    <w:name w:val="WW8Num20z4"/>
    <w:rPr>
      <w:rFonts w:ascii="Courier New" w:hAnsi="Courier New" w:cs="Courier New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ascii="Wingdings" w:hAnsi="Wingdings" w:cs="Wingdings" w:hint="default"/>
      <w:color w:val="auto"/>
      <w:sz w:val="20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Wingdings" w:hAnsi="Wingdings" w:cs="Wingdings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3">
    <w:name w:val="WW8Num25z3"/>
    <w:rPr>
      <w:rFonts w:ascii="Symbol" w:hAnsi="Symbol" w:cs="Symbol" w:hint="default"/>
    </w:rPr>
  </w:style>
  <w:style w:type="character" w:customStyle="1" w:styleId="WW8Num26z0">
    <w:name w:val="WW8Num26z0"/>
    <w:rPr>
      <w:rFonts w:ascii="Wingdings" w:hAnsi="Wingdings" w:cs="Wingdings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3">
    <w:name w:val="WW8Num26z3"/>
    <w:rPr>
      <w:rFonts w:ascii="Symbol" w:hAnsi="Symbol" w:cs="Symbol" w:hint="default"/>
    </w:rPr>
  </w:style>
  <w:style w:type="character" w:customStyle="1" w:styleId="WW8Num27z0">
    <w:name w:val="WW8Num27z0"/>
  </w:style>
  <w:style w:type="character" w:customStyle="1" w:styleId="WW8Num28z0">
    <w:name w:val="WW8Num28z0"/>
    <w:rPr>
      <w:rFonts w:ascii="Wingdings" w:hAnsi="Wingdings" w:cs="Wingdings" w:hint="default"/>
      <w:sz w:val="16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  <w:rPr>
      <w:rFonts w:ascii="Wingdings" w:hAnsi="Wingdings" w:cs="Wingdings" w:hint="default"/>
    </w:rPr>
  </w:style>
  <w:style w:type="character" w:customStyle="1" w:styleId="WW8Num29z3">
    <w:name w:val="WW8Num29z3"/>
    <w:rPr>
      <w:rFonts w:ascii="Symbol" w:hAnsi="Symbol" w:cs="Symbol" w:hint="default"/>
    </w:rPr>
  </w:style>
  <w:style w:type="character" w:customStyle="1" w:styleId="WW8Num29z4">
    <w:name w:val="WW8Num29z4"/>
    <w:rPr>
      <w:rFonts w:ascii="Courier New" w:hAnsi="Courier New" w:cs="Courier New" w:hint="default"/>
    </w:rPr>
  </w:style>
  <w:style w:type="character" w:customStyle="1" w:styleId="WW8Num30z0">
    <w:name w:val="WW8Num30z0"/>
    <w:rPr>
      <w:rFonts w:ascii="Wingdings" w:hAnsi="Wingdings" w:cs="Wingdings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3">
    <w:name w:val="WW8Num30z3"/>
    <w:rPr>
      <w:rFonts w:ascii="Symbol" w:hAnsi="Symbol" w:cs="Symbol" w:hint="default"/>
    </w:rPr>
  </w:style>
  <w:style w:type="character" w:customStyle="1" w:styleId="WW8Num31z0">
    <w:name w:val="WW8Num31z0"/>
    <w:rPr>
      <w:rFonts w:ascii="Wingdings" w:hAnsi="Wingdings" w:cs="Wingdings" w:hint="default"/>
      <w:sz w:val="16"/>
    </w:rPr>
  </w:style>
  <w:style w:type="character" w:customStyle="1" w:styleId="WW8Num32z0">
    <w:name w:val="WW8Num32z0"/>
    <w:rPr>
      <w:rFonts w:ascii="Wingdings" w:hAnsi="Wingdings" w:cs="Wingdings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3">
    <w:name w:val="WW8Num32z3"/>
    <w:rPr>
      <w:rFonts w:ascii="Symbol" w:hAnsi="Symbol" w:cs="Symbol" w:hint="default"/>
    </w:rPr>
  </w:style>
  <w:style w:type="character" w:customStyle="1" w:styleId="WW8Num33z0">
    <w:name w:val="WW8Num33z0"/>
    <w:rPr>
      <w:rFonts w:ascii="Wingdings" w:hAnsi="Wingdings" w:cs="Wingdings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3">
    <w:name w:val="WW8Num33z3"/>
    <w:rPr>
      <w:rFonts w:ascii="Symbol" w:hAnsi="Symbol" w:cs="Symbol" w:hint="default"/>
    </w:rPr>
  </w:style>
  <w:style w:type="character" w:customStyle="1" w:styleId="WW8Num34z0">
    <w:name w:val="WW8Num34z0"/>
    <w:rPr>
      <w:rFonts w:ascii="Wingdings 2" w:hAnsi="Wingdings 2" w:cs="Wingdings 2" w:hint="default"/>
      <w:b w:val="0"/>
      <w:bCs/>
      <w:sz w:val="20"/>
      <w:szCs w:val="20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ascii="Wingdings" w:hAnsi="Wingdings" w:cs="Wingdings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3">
    <w:name w:val="WW8Num35z3"/>
    <w:rPr>
      <w:rFonts w:ascii="Symbol" w:hAnsi="Symbol" w:cs="Symbol" w:hint="default"/>
    </w:rPr>
  </w:style>
  <w:style w:type="character" w:customStyle="1" w:styleId="WW8Num36z0">
    <w:name w:val="WW8Num36z0"/>
    <w:rPr>
      <w:rFonts w:ascii="Wingdings" w:hAnsi="Wingdings" w:cs="Wingdings" w:hint="default"/>
      <w:sz w:val="16"/>
    </w:rPr>
  </w:style>
  <w:style w:type="character" w:customStyle="1" w:styleId="WW8Num37z0">
    <w:name w:val="WW8Num37z0"/>
    <w:rPr>
      <w:rFonts w:ascii="Wingdings" w:hAnsi="Wingdings" w:cs="Wingdings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3">
    <w:name w:val="WW8Num37z3"/>
    <w:rPr>
      <w:rFonts w:ascii="Symbol" w:hAnsi="Symbol" w:cs="Symbol" w:hint="default"/>
    </w:rPr>
  </w:style>
  <w:style w:type="character" w:customStyle="1" w:styleId="WW8Num38z0">
    <w:name w:val="WW8Num38z0"/>
    <w:rPr>
      <w:rFonts w:ascii="Wingdings" w:hAnsi="Wingdings" w:cs="Wingdings" w:hint="default"/>
    </w:rPr>
  </w:style>
  <w:style w:type="character" w:customStyle="1" w:styleId="WW8Num38z1">
    <w:name w:val="WW8Num38z1"/>
    <w:rPr>
      <w:rFonts w:ascii="Courier New" w:hAnsi="Courier New" w:cs="Courier New" w:hint="default"/>
    </w:rPr>
  </w:style>
  <w:style w:type="character" w:customStyle="1" w:styleId="WW8Num38z3">
    <w:name w:val="WW8Num38z3"/>
    <w:rPr>
      <w:rFonts w:ascii="Symbol" w:hAnsi="Symbol" w:cs="Symbol" w:hint="default"/>
    </w:rPr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ascii="Wingdings" w:hAnsi="Wingdings" w:cs="Wingdings" w:hint="default"/>
      <w:color w:val="auto"/>
      <w:sz w:val="20"/>
      <w:szCs w:val="18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0z3">
    <w:name w:val="WW8Num40z3"/>
    <w:rPr>
      <w:rFonts w:ascii="Symbol" w:hAnsi="Symbol" w:cs="Symbol" w:hint="default"/>
    </w:rPr>
  </w:style>
  <w:style w:type="character" w:customStyle="1" w:styleId="WW8Num41z0">
    <w:name w:val="WW8Num41z0"/>
    <w:rPr>
      <w:rFonts w:ascii="Wingdings" w:hAnsi="Wingdings" w:cs="Wingdings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3">
    <w:name w:val="WW8Num41z3"/>
    <w:rPr>
      <w:rFonts w:ascii="Symbol" w:hAnsi="Symbol" w:cs="Symbol" w:hint="default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tdorange">
    <w:name w:val="td_orange"/>
    <w:basedOn w:val="DefaultParagraphFont"/>
  </w:style>
  <w:style w:type="character" w:customStyle="1" w:styleId="HeaderChar">
    <w:name w:val="Header Char"/>
    <w:rPr>
      <w:sz w:val="24"/>
      <w:szCs w:val="24"/>
      <w:lang w:val="en-US" w:bidi="ar-SA"/>
    </w:rPr>
  </w:style>
  <w:style w:type="character" w:customStyle="1" w:styleId="text11">
    <w:name w:val="text11"/>
    <w:rPr>
      <w:rFonts w:ascii="Tahoma" w:hAnsi="Tahoma" w:cs="Tahoma"/>
      <w:sz w:val="17"/>
      <w:szCs w:val="17"/>
    </w:rPr>
  </w:style>
  <w:style w:type="character" w:customStyle="1" w:styleId="BodyTextIndentChar">
    <w:name w:val="Body Text Indent Char"/>
    <w:rPr>
      <w:sz w:val="24"/>
      <w:szCs w:val="24"/>
      <w:lang w:val="en-US" w:bidi="ar-SA"/>
    </w:rPr>
  </w:style>
  <w:style w:type="character" w:styleId="UnresolvedMention">
    <w:name w:val="Unresolved Mention"/>
    <w:rPr>
      <w:color w:val="808080"/>
      <w:shd w:val="clear" w:color="auto" w:fill="E6E6E6"/>
    </w:rPr>
  </w:style>
  <w:style w:type="character" w:customStyle="1" w:styleId="left">
    <w:name w:val="lef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edListItem1">
    <w:name w:val="Bulleted List Item 1"/>
    <w:basedOn w:val="Normal"/>
    <w:pPr>
      <w:numPr>
        <w:numId w:val="5"/>
      </w:numPr>
      <w:spacing w:before="240"/>
    </w:pPr>
    <w:rPr>
      <w:rFonts w:ascii="Arial Narrow" w:hAnsi="Arial Narrow" w:cs="Arial Narrow"/>
      <w:spacing w:val="-5"/>
      <w:sz w:val="22"/>
      <w:szCs w:val="20"/>
    </w:rPr>
  </w:style>
  <w:style w:type="paragraph" w:customStyle="1" w:styleId="BulletedListItem">
    <w:name w:val="Bulleted List Item"/>
    <w:basedOn w:val="BulletedListItem1"/>
    <w:next w:val="BodyText"/>
    <w:pPr>
      <w:spacing w:before="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pPr>
      <w:spacing w:after="60" w:line="220" w:lineRule="atLeast"/>
      <w:ind w:left="240" w:right="-360" w:hanging="240"/>
    </w:pPr>
    <w:rPr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qFormat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NoSpacing">
    <w:name w:val="No Spacing"/>
    <w:qFormat/>
    <w:pPr>
      <w:suppressAutoHyphens/>
    </w:pPr>
    <w:rPr>
      <w:rFonts w:ascii="Calibri" w:hAnsi="Calibri"/>
      <w:sz w:val="22"/>
      <w:szCs w:val="22"/>
      <w:lang w:eastAsia="zh-CN"/>
    </w:rPr>
  </w:style>
  <w:style w:type="paragraph" w:styleId="PlainText">
    <w:name w:val="Plain Text"/>
    <w:basedOn w:val="Normal"/>
    <w:link w:val="PlainTextChar"/>
    <w:semiHidden/>
    <w:unhideWhenUsed/>
    <w:rsid w:val="00C731A1"/>
    <w:pPr>
      <w:suppressAutoHyphens w:val="0"/>
    </w:pPr>
    <w:rPr>
      <w:rFonts w:ascii="Courier New" w:hAnsi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semiHidden/>
    <w:rsid w:val="00C731A1"/>
    <w:rPr>
      <w:rFonts w:ascii="Courier New" w:hAnsi="Courier New"/>
    </w:rPr>
  </w:style>
  <w:style w:type="character" w:customStyle="1" w:styleId="ListParagraphChar">
    <w:name w:val="List Paragraph Char"/>
    <w:link w:val="ListParagraph"/>
    <w:locked/>
    <w:rsid w:val="002A4C03"/>
    <w:rPr>
      <w:rFonts w:ascii="Calibri" w:eastAsia="Calibri" w:hAnsi="Calibri" w:cs="Arial"/>
      <w:sz w:val="22"/>
      <w:szCs w:val="22"/>
      <w:lang w:eastAsia="zh-CN"/>
    </w:rPr>
  </w:style>
  <w:style w:type="character" w:customStyle="1" w:styleId="apple-converted-space">
    <w:name w:val="apple-converted-space"/>
    <w:basedOn w:val="DefaultParagraphFont"/>
    <w:rsid w:val="002A4C03"/>
  </w:style>
  <w:style w:type="character" w:customStyle="1" w:styleId="listparagraph-h">
    <w:name w:val="listparagraph-h"/>
    <w:basedOn w:val="DefaultParagraphFont"/>
    <w:rsid w:val="002A4C03"/>
  </w:style>
  <w:style w:type="paragraph" w:styleId="NormalWeb">
    <w:name w:val="Normal (Web)"/>
    <w:basedOn w:val="Normal"/>
    <w:uiPriority w:val="99"/>
    <w:rsid w:val="002A4C03"/>
    <w:pPr>
      <w:overflowPunct w:val="0"/>
      <w:autoSpaceDE w:val="0"/>
      <w:textAlignment w:val="baseline"/>
    </w:pPr>
    <w:rPr>
      <w:rFonts w:ascii="Verdana" w:hAnsi="Verdana"/>
      <w:sz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54934-5605-4F70-9886-15D9C75B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Vinay Avinash Lele</vt:lpstr>
    </vt:vector>
  </TitlesOfParts>
  <Company/>
  <LinksUpToDate>false</LinksUpToDate>
  <CharactersWithSpaces>5734</CharactersWithSpaces>
  <SharedDoc>false</SharedDoc>
  <HLinks>
    <vt:vector size="6" baseType="variant">
      <vt:variant>
        <vt:i4>4390945</vt:i4>
      </vt:variant>
      <vt:variant>
        <vt:i4>0</vt:i4>
      </vt:variant>
      <vt:variant>
        <vt:i4>0</vt:i4>
      </vt:variant>
      <vt:variant>
        <vt:i4>5</vt:i4>
      </vt:variant>
      <vt:variant>
        <vt:lpwstr>mailto:%20girishrockzz123@gmail.com%20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 Avinash Lele</dc:title>
  <dc:subject/>
  <dc:creator>SANTHA MURTHY</dc:creator>
  <cp:keywords/>
  <cp:lastModifiedBy>Rajinikanth vadla</cp:lastModifiedBy>
  <cp:revision>2</cp:revision>
  <cp:lastPrinted>1900-01-01T08:00:00Z</cp:lastPrinted>
  <dcterms:created xsi:type="dcterms:W3CDTF">2022-07-20T04:53:00Z</dcterms:created>
  <dcterms:modified xsi:type="dcterms:W3CDTF">2022-07-20T04:53:00Z</dcterms:modified>
</cp:coreProperties>
</file>